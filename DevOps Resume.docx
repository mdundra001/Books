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36299" w:rsidRPr="00E77477" w:rsidRDefault="00E77477">
      <w:pPr>
        <w:pStyle w:val="divname"/>
        <w:rPr>
          <w:rFonts w:ascii="Century Gothic" w:eastAsia="Century Gothic" w:hAnsi="Century Gothic" w:cs="Century Gothic"/>
          <w:sz w:val="52"/>
        </w:rPr>
      </w:pPr>
      <w:bookmarkStart w:id="0" w:name="_GoBack"/>
      <w:bookmarkEnd w:id="0"/>
      <w:r w:rsidRPr="00E77477">
        <w:rPr>
          <w:caps w:val="0"/>
          <w:noProof/>
          <w:color w:val="auto"/>
          <w:sz w:val="22"/>
          <w:szCs w:val="20"/>
        </w:rPr>
        <w:drawing>
          <wp:anchor distT="0" distB="0" distL="114300" distR="114300" simplePos="0" relativeHeight="251658240" behindDoc="1" locked="0" layoutInCell="1" allowOverlap="1" wp14:anchorId="36C9BA6C" wp14:editId="74018A23">
            <wp:simplePos x="0" y="0"/>
            <wp:positionH relativeFrom="margin">
              <wp:posOffset>4533900</wp:posOffset>
            </wp:positionH>
            <wp:positionV relativeFrom="paragraph">
              <wp:posOffset>-95286</wp:posOffset>
            </wp:positionV>
            <wp:extent cx="1990090" cy="1310005"/>
            <wp:effectExtent l="0" t="0" r="0" b="0"/>
            <wp:wrapTight wrapText="bothSides">
              <wp:wrapPolygon edited="0">
                <wp:start x="5996" y="3769"/>
                <wp:lineTo x="2481" y="4397"/>
                <wp:lineTo x="2481" y="16648"/>
                <wp:lineTo x="11165" y="16648"/>
                <wp:lineTo x="11165" y="14449"/>
                <wp:lineTo x="18609" y="12564"/>
                <wp:lineTo x="18816" y="5340"/>
                <wp:lineTo x="17575" y="3769"/>
                <wp:lineTo x="5996" y="3769"/>
              </wp:wrapPolygon>
            </wp:wrapTight>
            <wp:docPr id="1" name="Picture 1" descr="C:\Users\Admin\AppData\Local\Microsoft\Windows\INetCache\Content.Word\MS_Cert_Professional_logo_Blk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MS_Cert_Professional_logo_Blk_rg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ED5" w:rsidRPr="00E77477">
        <w:rPr>
          <w:rStyle w:val="span"/>
          <w:rFonts w:ascii="Century Gothic" w:eastAsia="Century Gothic" w:hAnsi="Century Gothic" w:cs="Century Gothic"/>
          <w:sz w:val="52"/>
          <w:szCs w:val="74"/>
        </w:rPr>
        <w:t>Shiva</w:t>
      </w:r>
      <w:r w:rsidR="00660ED5" w:rsidRPr="00E77477">
        <w:rPr>
          <w:rFonts w:ascii="Century Gothic" w:eastAsia="Century Gothic" w:hAnsi="Century Gothic" w:cs="Century Gothic"/>
          <w:sz w:val="52"/>
        </w:rPr>
        <w:t xml:space="preserve"> </w:t>
      </w:r>
      <w:r w:rsidR="00660ED5" w:rsidRPr="00E77477">
        <w:rPr>
          <w:rStyle w:val="span"/>
          <w:rFonts w:ascii="Century Gothic" w:eastAsia="Century Gothic" w:hAnsi="Century Gothic" w:cs="Century Gothic"/>
          <w:sz w:val="52"/>
          <w:szCs w:val="74"/>
        </w:rPr>
        <w:t>Kumar G</w:t>
      </w:r>
    </w:p>
    <w:p w:rsidR="00E77477" w:rsidRPr="00E77477" w:rsidRDefault="00E77477" w:rsidP="00E77477">
      <w:pPr>
        <w:pStyle w:val="divaddress"/>
        <w:pBdr>
          <w:bottom w:val="single" w:sz="40" w:space="15" w:color="FCC74A"/>
        </w:pBdr>
        <w:rPr>
          <w:rFonts w:ascii="Century Gothic" w:eastAsia="Century Gothic" w:hAnsi="Century Gothic" w:cs="Century Gothic"/>
          <w:b/>
          <w:sz w:val="20"/>
        </w:rPr>
      </w:pPr>
      <w:r w:rsidRPr="00E77477">
        <w:rPr>
          <w:rStyle w:val="span"/>
          <w:rFonts w:ascii="Century Gothic" w:eastAsia="Century Gothic" w:hAnsi="Century Gothic" w:cs="Century Gothic"/>
          <w:b/>
          <w:sz w:val="20"/>
        </w:rPr>
        <w:t>PHONE: 890 438 5121</w:t>
      </w:r>
      <w:r w:rsidRPr="00E77477">
        <w:rPr>
          <w:rFonts w:ascii="Century Gothic" w:eastAsia="Century Gothic" w:hAnsi="Century Gothic" w:cs="Century Gothic"/>
          <w:b/>
          <w:sz w:val="20"/>
        </w:rPr>
        <w:t xml:space="preserve"> </w:t>
      </w:r>
    </w:p>
    <w:p w:rsidR="00E77477" w:rsidRDefault="00E77477" w:rsidP="00E77477">
      <w:pPr>
        <w:pStyle w:val="divaddress"/>
        <w:pBdr>
          <w:bottom w:val="single" w:sz="40" w:space="15" w:color="FCC74A"/>
        </w:pBdr>
        <w:rPr>
          <w:rStyle w:val="span"/>
          <w:rFonts w:ascii="Century Gothic" w:eastAsia="Century Gothic" w:hAnsi="Century Gothic" w:cs="Century Gothic"/>
          <w:sz w:val="18"/>
        </w:rPr>
      </w:pPr>
      <w:r w:rsidRPr="00E77477">
        <w:rPr>
          <w:rStyle w:val="span"/>
          <w:rFonts w:ascii="Century Gothic" w:eastAsia="Century Gothic" w:hAnsi="Century Gothic" w:cs="Century Gothic"/>
          <w:b/>
          <w:sz w:val="20"/>
        </w:rPr>
        <w:t>EMAIL: shivakumarg06@gmail.com</w:t>
      </w:r>
    </w:p>
    <w:p w:rsidR="00E77477" w:rsidRDefault="00660ED5">
      <w:pPr>
        <w:pStyle w:val="divaddress"/>
        <w:pBdr>
          <w:bottom w:val="single" w:sz="40" w:space="15" w:color="FCC74A"/>
        </w:pBdr>
        <w:rPr>
          <w:rFonts w:ascii="Century Gothic" w:eastAsia="Century Gothic" w:hAnsi="Century Gothic" w:cs="Century Gothic"/>
        </w:rPr>
      </w:pPr>
      <w:r w:rsidRPr="00E77477">
        <w:rPr>
          <w:rStyle w:val="span"/>
          <w:rFonts w:ascii="Century Gothic" w:eastAsia="Century Gothic" w:hAnsi="Century Gothic" w:cs="Century Gothic"/>
          <w:sz w:val="18"/>
        </w:rPr>
        <w:t>#6, Suresh Building</w:t>
      </w:r>
      <w:r w:rsidR="00E77477">
        <w:rPr>
          <w:rStyle w:val="span"/>
          <w:rFonts w:ascii="Century Gothic" w:eastAsia="Century Gothic" w:hAnsi="Century Gothic" w:cs="Century Gothic"/>
          <w:sz w:val="18"/>
        </w:rPr>
        <w:t xml:space="preserve">, </w:t>
      </w:r>
      <w:r w:rsidRPr="00E77477">
        <w:rPr>
          <w:rStyle w:val="span"/>
          <w:rFonts w:ascii="Century Gothic" w:eastAsia="Century Gothic" w:hAnsi="Century Gothic" w:cs="Century Gothic"/>
          <w:sz w:val="18"/>
        </w:rPr>
        <w:t xml:space="preserve">Devarchikkanahalli, Begur Road, </w:t>
      </w:r>
      <w:r w:rsidR="00E77477" w:rsidRPr="00E77477">
        <w:rPr>
          <w:rStyle w:val="span"/>
          <w:rFonts w:ascii="Century Gothic" w:eastAsia="Century Gothic" w:hAnsi="Century Gothic" w:cs="Century Gothic"/>
          <w:sz w:val="18"/>
        </w:rPr>
        <w:t>BOMMANAHALLI,</w:t>
      </w:r>
      <w:r w:rsidRPr="00E77477">
        <w:rPr>
          <w:rStyle w:val="span"/>
          <w:rFonts w:ascii="Century Gothic" w:eastAsia="Century Gothic" w:hAnsi="Century Gothic" w:cs="Century Gothic"/>
          <w:sz w:val="18"/>
        </w:rPr>
        <w:t xml:space="preserve"> </w:t>
      </w:r>
      <w:r w:rsidR="00E77477" w:rsidRPr="00E77477">
        <w:rPr>
          <w:rStyle w:val="span"/>
          <w:rFonts w:ascii="Century Gothic" w:eastAsia="Century Gothic" w:hAnsi="Century Gothic" w:cs="Century Gothic"/>
          <w:sz w:val="18"/>
        </w:rPr>
        <w:t>BANGALORE,</w:t>
      </w:r>
      <w:r w:rsidRPr="00E77477">
        <w:rPr>
          <w:rStyle w:val="span"/>
          <w:rFonts w:ascii="Century Gothic" w:eastAsia="Century Gothic" w:hAnsi="Century Gothic" w:cs="Century Gothic"/>
          <w:sz w:val="18"/>
        </w:rPr>
        <w:t xml:space="preserve"> Karnataka 560066</w:t>
      </w:r>
      <w:r>
        <w:rPr>
          <w:rFonts w:ascii="Century Gothic" w:eastAsia="Century Gothic" w:hAnsi="Century Gothic" w:cs="Century Gothic"/>
        </w:rPr>
        <w:t xml:space="preserve"> </w:t>
      </w: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960"/>
      </w:tblGrid>
      <w:tr w:rsidR="00136299" w:rsidRPr="003D7B6F">
        <w:trPr>
          <w:tblCellSpacing w:w="0" w:type="dxa"/>
        </w:trPr>
        <w:tc>
          <w:tcPr>
            <w:tcW w:w="280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divdocumentdivsectiontitle"/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</w:pPr>
            <w:r w:rsidRPr="003D7B6F"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  <w:t>Professional Summary</w:t>
            </w:r>
          </w:p>
        </w:tc>
        <w:tc>
          <w:tcPr>
            <w:tcW w:w="796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 xml:space="preserve">Around 8 Years of IT experience in a combination of Dev Ops Automation and System Administrator, </w:t>
            </w: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in which 2 yea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rs of working experience in Dev</w:t>
            </w: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 xml:space="preserve">Ops tools, Jenkins, VSTS, Azure, Ansible, Git, </w:t>
            </w:r>
            <w:r w:rsidR="00E77477"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BitBucket</w:t>
            </w: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 xml:space="preserve">, IPsec Site to Site, VPN, Vagrant, SonarQube, &amp; Bash Scripting </w:t>
            </w: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 xml:space="preserve">. </w:t>
            </w: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 xml:space="preserve">Expertise with Linux and Windows Environments. </w:t>
            </w: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As in System Administrator - Network, Firewall, On-Premises Servers like Active Directory, DNS, Virtual Machines, IIS Servers, Applications Servers, and Cloud Servers like</w:t>
            </w:r>
            <w:r w:rsidR="00E77477"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 xml:space="preserve"> </w:t>
            </w: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AWS, Azure, and Digital Ocean, Configuration, and Monitoring and providing day to day IT Support, 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I handle Internal and Client Cloud Instance, Implementation, Configuration, and Monitoring, &amp; Managing the Internal and Client Applications, Code, Continuous Integration, Deployment Support, Network, and Infrastructure implementation Support,</w:t>
            </w:r>
          </w:p>
        </w:tc>
      </w:tr>
    </w:tbl>
    <w:p w:rsidR="00136299" w:rsidRPr="003D7B6F" w:rsidRDefault="00136299">
      <w:pPr>
        <w:rPr>
          <w:vanish/>
          <w:sz w:val="18"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960"/>
      </w:tblGrid>
      <w:tr w:rsidR="00136299" w:rsidRPr="003D7B6F">
        <w:trPr>
          <w:tblCellSpacing w:w="0" w:type="dxa"/>
        </w:trPr>
        <w:tc>
          <w:tcPr>
            <w:tcW w:w="280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divdocumentdivsectiontitle"/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</w:pPr>
            <w:r w:rsidRPr="003D7B6F"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  <w:t>Skills</w:t>
            </w:r>
          </w:p>
        </w:tc>
        <w:tc>
          <w:tcPr>
            <w:tcW w:w="796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380"/>
              <w:gridCol w:w="5380"/>
            </w:tblGrid>
            <w:tr w:rsidR="00136299" w:rsidRPr="003D7B6F">
              <w:tc>
                <w:tcPr>
                  <w:tcW w:w="5380" w:type="dxa"/>
                  <w:tcMar>
                    <w:top w:w="5" w:type="dxa"/>
                    <w:left w:w="5" w:type="dxa"/>
                    <w:bottom w:w="5" w:type="dxa"/>
                    <w:right w:w="145" w:type="dxa"/>
                  </w:tcMar>
                  <w:hideMark/>
                </w:tcPr>
                <w:p w:rsidR="00B34EE6" w:rsidRDefault="00660ED5">
                  <w:pPr>
                    <w:pStyle w:val="p"/>
                    <w:spacing w:line="340" w:lineRule="atLeast"/>
                    <w:rPr>
                      <w:rStyle w:val="divdocumentdivparagraphWrapper"/>
                      <w:rFonts w:ascii="Century Gothic" w:eastAsia="Century Gothic" w:hAnsi="Century Gothic" w:cs="Century Gothic"/>
                      <w:sz w:val="18"/>
                    </w:rPr>
                  </w:pPr>
                  <w:r w:rsidRPr="003D7B6F">
                    <w:rPr>
                      <w:rStyle w:val="divdocumentdivparagraphWrapper"/>
                      <w:rFonts w:ascii="Century Gothic" w:eastAsia="Century Gothic" w:hAnsi="Century Gothic" w:cs="Century Gothic"/>
                      <w:sz w:val="18"/>
                    </w:rPr>
                    <w:t>DevOps, CI/CD, Jenkins, VSTS,</w:t>
                  </w:r>
                </w:p>
                <w:p w:rsidR="00136299" w:rsidRPr="003D7B6F" w:rsidRDefault="00E77477">
                  <w:pPr>
                    <w:pStyle w:val="p"/>
                    <w:spacing w:line="340" w:lineRule="atLeast"/>
                    <w:rPr>
                      <w:rStyle w:val="divdocumentdivparagraphWrapper"/>
                      <w:rFonts w:ascii="Century Gothic" w:eastAsia="Century Gothic" w:hAnsi="Century Gothic" w:cs="Century Gothic"/>
                      <w:sz w:val="18"/>
                    </w:rPr>
                  </w:pPr>
                  <w:r w:rsidRPr="003D7B6F">
                    <w:rPr>
                      <w:rStyle w:val="divdocumentdivparagraphWrapper"/>
                      <w:rFonts w:ascii="Century Gothic" w:eastAsia="Century Gothic" w:hAnsi="Century Gothic" w:cs="Century Gothic"/>
                      <w:sz w:val="18"/>
                    </w:rPr>
                    <w:t>BitBucket</w:t>
                  </w:r>
                  <w:r w:rsidR="00660ED5" w:rsidRPr="003D7B6F">
                    <w:rPr>
                      <w:rStyle w:val="divdocumentdivparagraphWrapper"/>
                      <w:rFonts w:ascii="Century Gothic" w:eastAsia="Century Gothic" w:hAnsi="Century Gothic" w:cs="Century Gothic"/>
                      <w:sz w:val="18"/>
                    </w:rPr>
                    <w:t>, Ansible, AWS, AZURE,</w:t>
                  </w:r>
                  <w:r w:rsidR="00EC76D3">
                    <w:rPr>
                      <w:rStyle w:val="divdocumentdivparagraphWrapper"/>
                      <w:rFonts w:ascii="Century Gothic" w:eastAsia="Century Gothic" w:hAnsi="Century Gothic" w:cs="Century Gothic"/>
                      <w:sz w:val="18"/>
                    </w:rPr>
                    <w:t xml:space="preserve"> </w:t>
                  </w:r>
                  <w:r w:rsidR="00660ED5" w:rsidRPr="003D7B6F">
                    <w:rPr>
                      <w:rStyle w:val="divdocumentdivparagraphWrapper"/>
                      <w:rFonts w:ascii="Century Gothic" w:eastAsia="Century Gothic" w:hAnsi="Century Gothic" w:cs="Century Gothic"/>
                      <w:sz w:val="18"/>
                    </w:rPr>
                    <w:t>BASH</w:t>
                  </w:r>
                </w:p>
                <w:p w:rsidR="00136299" w:rsidRDefault="00660ED5">
                  <w:pPr>
                    <w:pStyle w:val="p"/>
                    <w:spacing w:line="340" w:lineRule="atLeast"/>
                    <w:rPr>
                      <w:rStyle w:val="divdocumentdivparagraphWrapper"/>
                      <w:rFonts w:ascii="Century Gothic" w:eastAsia="Century Gothic" w:hAnsi="Century Gothic" w:cs="Century Gothic"/>
                      <w:sz w:val="18"/>
                    </w:rPr>
                  </w:pPr>
                  <w:r w:rsidRPr="003D7B6F">
                    <w:rPr>
                      <w:rStyle w:val="divdocumentdivparagraphWrapper"/>
                      <w:rFonts w:ascii="Century Gothic" w:eastAsia="Century Gothic" w:hAnsi="Century Gothic" w:cs="Century Gothic"/>
                      <w:sz w:val="18"/>
                    </w:rPr>
                    <w:t>Network Support, Firewall, VPN, IPsec Site to Site,</w:t>
                  </w:r>
                </w:p>
                <w:p w:rsidR="00B34EE6" w:rsidRPr="003D7B6F" w:rsidRDefault="00B34EE6" w:rsidP="00B34EE6">
                  <w:pPr>
                    <w:pStyle w:val="p"/>
                    <w:spacing w:line="340" w:lineRule="atLeast"/>
                    <w:rPr>
                      <w:rStyle w:val="divdocumentdivparagraphWrapper"/>
                      <w:rFonts w:ascii="Century Gothic" w:eastAsia="Century Gothic" w:hAnsi="Century Gothic" w:cs="Century Gothic"/>
                      <w:sz w:val="18"/>
                    </w:rPr>
                  </w:pPr>
                  <w:r w:rsidRPr="003D7B6F">
                    <w:rPr>
                      <w:rStyle w:val="divdocumentdivparagraphWrapper"/>
                      <w:rFonts w:ascii="Century Gothic" w:eastAsia="Century Gothic" w:hAnsi="Century Gothic" w:cs="Century Gothic"/>
                      <w:sz w:val="18"/>
                    </w:rPr>
                    <w:t>MCITP, ACTIVE DIRECTORY, DNS, DHCP,</w:t>
                  </w:r>
                </w:p>
                <w:p w:rsidR="00B34EE6" w:rsidRPr="003D7B6F" w:rsidRDefault="00B34EE6" w:rsidP="00B34EE6">
                  <w:pPr>
                    <w:pStyle w:val="p"/>
                    <w:spacing w:line="340" w:lineRule="atLeast"/>
                    <w:rPr>
                      <w:rStyle w:val="divdocumentdivparagraphWrapper"/>
                      <w:rFonts w:ascii="Century Gothic" w:eastAsia="Century Gothic" w:hAnsi="Century Gothic" w:cs="Century Gothic"/>
                      <w:sz w:val="18"/>
                    </w:rPr>
                  </w:pPr>
                  <w:r w:rsidRPr="003D7B6F">
                    <w:rPr>
                      <w:rStyle w:val="divdocumentdivparagraphWrapper"/>
                      <w:rFonts w:ascii="Century Gothic" w:eastAsia="Century Gothic" w:hAnsi="Century Gothic" w:cs="Century Gothic"/>
                      <w:sz w:val="18"/>
                    </w:rPr>
                    <w:t>Windows, Ubuntu, Virtual Machines(VM), FTP,</w:t>
                  </w:r>
                </w:p>
              </w:tc>
              <w:tc>
                <w:tcPr>
                  <w:tcW w:w="5380" w:type="dxa"/>
                  <w:tcMar>
                    <w:top w:w="5" w:type="dxa"/>
                    <w:left w:w="145" w:type="dxa"/>
                    <w:bottom w:w="5" w:type="dxa"/>
                    <w:right w:w="5" w:type="dxa"/>
                  </w:tcMar>
                  <w:hideMark/>
                </w:tcPr>
                <w:p w:rsidR="00136299" w:rsidRPr="003D7B6F" w:rsidRDefault="00136299">
                  <w:pPr>
                    <w:pStyle w:val="p"/>
                    <w:spacing w:line="340" w:lineRule="atLeast"/>
                    <w:rPr>
                      <w:rStyle w:val="divdocumentdivparagraphWrapper"/>
                      <w:rFonts w:ascii="Century Gothic" w:eastAsia="Century Gothic" w:hAnsi="Century Gothic" w:cs="Century Gothic"/>
                      <w:sz w:val="18"/>
                    </w:rPr>
                  </w:pPr>
                </w:p>
              </w:tc>
            </w:tr>
          </w:tbl>
          <w:p w:rsidR="00136299" w:rsidRPr="003D7B6F" w:rsidRDefault="00136299">
            <w:pPr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</w:p>
        </w:tc>
      </w:tr>
    </w:tbl>
    <w:p w:rsidR="00136299" w:rsidRPr="003D7B6F" w:rsidRDefault="00136299">
      <w:pPr>
        <w:rPr>
          <w:vanish/>
          <w:sz w:val="18"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960"/>
      </w:tblGrid>
      <w:tr w:rsidR="00136299" w:rsidRPr="003D7B6F">
        <w:trPr>
          <w:tblCellSpacing w:w="0" w:type="dxa"/>
        </w:trPr>
        <w:tc>
          <w:tcPr>
            <w:tcW w:w="280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divdocumentdivsectiontitle"/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</w:pPr>
            <w:r w:rsidRPr="003D7B6F"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  <w:t>Work History</w:t>
            </w:r>
          </w:p>
        </w:tc>
        <w:tc>
          <w:tcPr>
            <w:tcW w:w="796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divdocumentsinglecolumn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jobdates"/>
                <w:rFonts w:ascii="Century Gothic" w:eastAsia="Century Gothic" w:hAnsi="Century Gothic" w:cs="Century Gothic"/>
                <w:color w:val="787C85"/>
                <w:sz w:val="18"/>
              </w:rPr>
              <w:t>February 2017</w:t>
            </w:r>
            <w:r w:rsidRPr="003D7B6F">
              <w:rPr>
                <w:rStyle w:val="span"/>
                <w:rFonts w:ascii="Century Gothic" w:eastAsia="Century Gothic" w:hAnsi="Century Gothic" w:cs="Century Gothic"/>
                <w:color w:val="787C85"/>
                <w:sz w:val="18"/>
              </w:rPr>
              <w:t>-</w:t>
            </w:r>
            <w:r w:rsidRPr="003D7B6F">
              <w:rPr>
                <w:rStyle w:val="jobdates"/>
                <w:rFonts w:ascii="Century Gothic" w:eastAsia="Century Gothic" w:hAnsi="Century Gothic" w:cs="Century Gothic"/>
                <w:color w:val="787C85"/>
                <w:sz w:val="18"/>
              </w:rPr>
              <w:t>Current</w:t>
            </w:r>
            <w:r w:rsidRPr="003D7B6F">
              <w:rPr>
                <w:rStyle w:val="singlecolumnspanpaddedlinenth-child1"/>
                <w:rFonts w:ascii="Century Gothic" w:eastAsia="Century Gothic" w:hAnsi="Century Gothic" w:cs="Century Gothic"/>
                <w:color w:val="787C85"/>
                <w:sz w:val="18"/>
              </w:rPr>
              <w:t xml:space="preserve"> </w:t>
            </w:r>
          </w:p>
          <w:p w:rsidR="00136299" w:rsidRPr="003D7B6F" w:rsidRDefault="00660ED5">
            <w:pPr>
              <w:pStyle w:val="spanpaddedline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jobtitle"/>
                <w:rFonts w:ascii="Century Gothic" w:eastAsia="Century Gothic" w:hAnsi="Century Gothic" w:cs="Century Gothic"/>
                <w:color w:val="000000"/>
                <w:sz w:val="18"/>
              </w:rPr>
              <w:t>IT Support Engineer</w:t>
            </w: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 xml:space="preserve"> | People10 Technosoft Pvt Ltd | Bangalore, Karnataka</w:t>
            </w:r>
          </w:p>
          <w:p w:rsidR="00EC76D3" w:rsidRDefault="00EC76D3">
            <w:pPr>
              <w:pStyle w:val="p"/>
              <w:spacing w:line="340" w:lineRule="atLeast"/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</w:pPr>
          </w:p>
          <w:p w:rsidR="00136299" w:rsidRPr="003D7B6F" w:rsidRDefault="00660ED5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DevOps Included: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Cloud Services &amp; App Services Implementation, Configuration and Maintained in the Azure, AWS and Digital Ocean.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DevOps Practices Implemented, Jenkins, Team Services Ansible, Docker &amp; Scripting,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Site to Site Technology Implemented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Coordination with Client regarding requirement and implement</w:t>
            </w:r>
          </w:p>
          <w:p w:rsidR="00136299" w:rsidRPr="003D7B6F" w:rsidRDefault="00136299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</w:p>
          <w:p w:rsidR="00136299" w:rsidRPr="003D7B6F" w:rsidRDefault="00660ED5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Network Setup Included (Configuration, Monitor and Maintain):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L3 Switches &amp; WLAN Configuration, Subnet Mask configuration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Firewall Configuration, WAF, Application, Web, QOS, Utilization Control &amp; Monitor</w:t>
            </w:r>
          </w:p>
          <w:p w:rsidR="00136299" w:rsidRPr="003D7B6F" w:rsidRDefault="00E77477">
            <w:pPr>
              <w:pStyle w:val="divdocument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Centralized</w:t>
            </w:r>
            <w:r w:rsidR="00660ED5"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 xml:space="preserve"> Access Points Configuration Control &amp; Monitor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ISP &amp; PRI Lines Connection configuration and Load balance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IPsec Site-to-Site tunnel VPN configuration and SSL VPN connections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lastRenderedPageBreak/>
              <w:t>Server Setup --Cloud and On-Premises Included (Configuration, Monitor and Maintain):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AWS, Azure, and Digital Ocean Instance Configuration and maintains.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On-Premises – Windows, Linux Servers and Virtual Machines configuration and maintains.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Active Directory and DNS servers configuration and maintains.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CCTV, DVR and Access controller configuration and maintains.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Nagios and Zabbix – Monitoring tool Configuration and maintains.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Auto-Backup Bash &amp; Batch Scripting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Google Apps Configuration and Maintain</w:t>
            </w:r>
          </w:p>
          <w:p w:rsidR="00136299" w:rsidRPr="003D7B6F" w:rsidRDefault="00136299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</w:p>
          <w:p w:rsidR="00136299" w:rsidRPr="003D7B6F" w:rsidRDefault="00660ED5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IT Support (Configuration, Monitor Troubleshoot and Maintain):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IT support ticketing system implemented and maintain the support.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IT Hardware and Software Inventory system implemented and maintained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IT Hardware, Network and Software related issue troubleshooting.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Ensuring business as usual for the IT-related activity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Ensuring Day to day activity captured and monitored</w:t>
            </w:r>
          </w:p>
          <w:p w:rsidR="00136299" w:rsidRPr="003D7B6F" w:rsidRDefault="00660ED5">
            <w:pPr>
              <w:pStyle w:val="divdocumentsinglecolumn"/>
              <w:spacing w:before="200"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jobdates"/>
                <w:rFonts w:ascii="Century Gothic" w:eastAsia="Century Gothic" w:hAnsi="Century Gothic" w:cs="Century Gothic"/>
                <w:color w:val="787C85"/>
                <w:sz w:val="18"/>
              </w:rPr>
              <w:t>January 2016</w:t>
            </w:r>
            <w:r w:rsidRPr="003D7B6F">
              <w:rPr>
                <w:rStyle w:val="span"/>
                <w:rFonts w:ascii="Century Gothic" w:eastAsia="Century Gothic" w:hAnsi="Century Gothic" w:cs="Century Gothic"/>
                <w:color w:val="787C85"/>
                <w:sz w:val="18"/>
              </w:rPr>
              <w:t>-</w:t>
            </w:r>
            <w:r w:rsidRPr="003D7B6F">
              <w:rPr>
                <w:rStyle w:val="jobdates"/>
                <w:rFonts w:ascii="Century Gothic" w:eastAsia="Century Gothic" w:hAnsi="Century Gothic" w:cs="Century Gothic"/>
                <w:color w:val="787C85"/>
                <w:sz w:val="18"/>
              </w:rPr>
              <w:t>December 2016</w:t>
            </w:r>
            <w:r w:rsidRPr="003D7B6F">
              <w:rPr>
                <w:rStyle w:val="singlecolumnspanpaddedlinenth-child1"/>
                <w:rFonts w:ascii="Century Gothic" w:eastAsia="Century Gothic" w:hAnsi="Century Gothic" w:cs="Century Gothic"/>
                <w:color w:val="787C85"/>
                <w:sz w:val="18"/>
              </w:rPr>
              <w:t xml:space="preserve"> </w:t>
            </w:r>
          </w:p>
          <w:p w:rsidR="00136299" w:rsidRPr="003D7B6F" w:rsidRDefault="00660ED5">
            <w:pPr>
              <w:pStyle w:val="spanpaddedline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jobtitle"/>
                <w:rFonts w:ascii="Century Gothic" w:eastAsia="Century Gothic" w:hAnsi="Century Gothic" w:cs="Century Gothic"/>
                <w:color w:val="000000"/>
                <w:sz w:val="18"/>
              </w:rPr>
              <w:t>IT Engineer</w:t>
            </w: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 xml:space="preserve"> | Moonshots Internet Pvt. Ltd | Bangalore, Karnataka</w:t>
            </w:r>
          </w:p>
          <w:p w:rsidR="00136299" w:rsidRPr="003D7B6F" w:rsidRDefault="00136299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</w:p>
          <w:p w:rsidR="00136299" w:rsidRPr="003D7B6F" w:rsidRDefault="00660ED5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Network Setup Included (Configuration, Monitor and Maintain):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L3 Switches &amp; WLAN, Subnet Mask Configuration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Firewall Configuration in the Main Branch and Remote Branch Offices and Control &amp; Monitor.</w:t>
            </w:r>
          </w:p>
          <w:p w:rsidR="00136299" w:rsidRPr="003D7B6F" w:rsidRDefault="00E77477">
            <w:pPr>
              <w:pStyle w:val="divdocument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Centralized</w:t>
            </w:r>
            <w:r w:rsidR="00660ED5"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 xml:space="preserve"> Access Points Configuration in Main and Branch Office's and control &amp; monitor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ISP Lines Configuration in Main and Branch Office's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Site to Site, VPN Tunnel established within the Branch office's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Site to Site, VPN Tunnel established with AWS &amp; Azure.</w:t>
            </w:r>
          </w:p>
          <w:p w:rsidR="00136299" w:rsidRPr="003D7B6F" w:rsidRDefault="00136299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</w:p>
          <w:p w:rsidR="00136299" w:rsidRPr="003D7B6F" w:rsidRDefault="00660ED5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Server Setup Included (Configuration, Monitor and Maintain):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Implementation of Applications and Software's for the Business need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App and Cloud Services Implemented on the AWS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Active Directory and DNS</w:t>
            </w:r>
          </w:p>
          <w:p w:rsidR="00136299" w:rsidRPr="003D7B6F" w:rsidRDefault="00E77477">
            <w:pPr>
              <w:pStyle w:val="divdocument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Centralized</w:t>
            </w:r>
            <w:r w:rsidR="00660ED5"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 xml:space="preserve"> Tally Server and Remote Desktop Services Implemented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OCS Server – Hardware Inventory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Nagios Server – Monitoring Tool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Snipe IT – Assets Management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Manage Engine – IT Ticketing System.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Sentrifugo HRMS Tool Implementation,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CCTV and Access Control Configured and Maintained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Centralized Anti-Virus Implementation,</w:t>
            </w:r>
          </w:p>
          <w:p w:rsidR="00136299" w:rsidRPr="003D7B6F" w:rsidRDefault="00136299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</w:p>
          <w:p w:rsidR="00136299" w:rsidRPr="003D7B6F" w:rsidRDefault="00660ED5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lastRenderedPageBreak/>
              <w:t>IT Support Included (Configuration, Monitor Troubleshoot and Maintain):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7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OS and Basic Business need application Installation on the Laptop and Desktop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7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Outlook Configuration, Printer etc. configurations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7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Ensuring all software purchased licensing is recorded and maintained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7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Suggesting IT solutions to business problems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7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Making sure all IT meets industry standards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7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All the Hardware and Software Information are updating in IT Assets Management</w:t>
            </w:r>
          </w:p>
          <w:p w:rsidR="00136299" w:rsidRPr="003D7B6F" w:rsidRDefault="00660ED5">
            <w:pPr>
              <w:pStyle w:val="divdocumentsinglecolumn"/>
              <w:spacing w:before="200"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jobdates"/>
                <w:rFonts w:ascii="Century Gothic" w:eastAsia="Century Gothic" w:hAnsi="Century Gothic" w:cs="Century Gothic"/>
                <w:color w:val="787C85"/>
                <w:sz w:val="18"/>
              </w:rPr>
              <w:t>August 2014</w:t>
            </w:r>
            <w:r w:rsidRPr="003D7B6F">
              <w:rPr>
                <w:rStyle w:val="span"/>
                <w:rFonts w:ascii="Century Gothic" w:eastAsia="Century Gothic" w:hAnsi="Century Gothic" w:cs="Century Gothic"/>
                <w:color w:val="787C85"/>
                <w:sz w:val="18"/>
              </w:rPr>
              <w:t>-</w:t>
            </w:r>
            <w:r w:rsidRPr="003D7B6F">
              <w:rPr>
                <w:rStyle w:val="jobdates"/>
                <w:rFonts w:ascii="Century Gothic" w:eastAsia="Century Gothic" w:hAnsi="Century Gothic" w:cs="Century Gothic"/>
                <w:color w:val="787C85"/>
                <w:sz w:val="18"/>
              </w:rPr>
              <w:t>December 2015</w:t>
            </w:r>
            <w:r w:rsidRPr="003D7B6F">
              <w:rPr>
                <w:rStyle w:val="singlecolumnspanpaddedlinenth-child1"/>
                <w:rFonts w:ascii="Century Gothic" w:eastAsia="Century Gothic" w:hAnsi="Century Gothic" w:cs="Century Gothic"/>
                <w:color w:val="787C85"/>
                <w:sz w:val="18"/>
              </w:rPr>
              <w:t xml:space="preserve"> </w:t>
            </w:r>
          </w:p>
          <w:p w:rsidR="00136299" w:rsidRPr="003D7B6F" w:rsidRDefault="00660ED5">
            <w:pPr>
              <w:pStyle w:val="spanpaddedline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jobtitle"/>
                <w:rFonts w:ascii="Century Gothic" w:eastAsia="Century Gothic" w:hAnsi="Century Gothic" w:cs="Century Gothic"/>
                <w:color w:val="000000"/>
                <w:sz w:val="18"/>
              </w:rPr>
              <w:t>System Administrator</w:t>
            </w: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 xml:space="preserve"> | OPT IT Technologies Pvt. Ltd | Bangalore, Karnataka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br/>
            </w: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Network Setup Included (Configuration, Monitor and Maintain):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8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L3 Switches &amp; WLAN, Subnet Mask Configuration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8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 xml:space="preserve">Firewall Configuration (Cyberoam, </w:t>
            </w:r>
            <w:r w:rsidR="00E77477"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SonicWALL</w:t>
            </w: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)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8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ISP Lines Configuration in Main and Branch Office's</w:t>
            </w:r>
          </w:p>
          <w:p w:rsidR="00136299" w:rsidRPr="003D7B6F" w:rsidRDefault="00136299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</w:p>
          <w:p w:rsidR="00136299" w:rsidRPr="003D7B6F" w:rsidRDefault="00660ED5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Server Setup Included (Configuration, Monitor and Maintain):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9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Implementation of Applications and Software's for the Business need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9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Samba Server Configured with RAID -1 Server 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9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FTP Server Configured and Maintained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9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OCS Server – Hardware Inventory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9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Nagios Server – Monitoring Tool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9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Snipe IT – Assets Management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9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Manage Engine – IT Ticketing System.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IT Support Included (Configuration, Monitor Troubleshoot and Maintain):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0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OS and Basic Business need application Installation on the Laptop and Desktop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0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Outlook Configuration, Printer etc. configurations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0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Ensuring all software purchased licensing is recorded and maintained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0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Suggesting IT solutions to business problems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0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Making sure all IT meets industry standards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0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All the Hardware and Software Information are updating in IT Assets Management</w:t>
            </w:r>
          </w:p>
          <w:p w:rsidR="00136299" w:rsidRPr="003D7B6F" w:rsidRDefault="00660ED5">
            <w:pPr>
              <w:pStyle w:val="divdocumentsinglecolumn"/>
              <w:spacing w:before="200"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jobdates"/>
                <w:rFonts w:ascii="Century Gothic" w:eastAsia="Century Gothic" w:hAnsi="Century Gothic" w:cs="Century Gothic"/>
                <w:color w:val="787C85"/>
                <w:sz w:val="18"/>
              </w:rPr>
              <w:t>June 2010</w:t>
            </w:r>
            <w:r w:rsidRPr="003D7B6F">
              <w:rPr>
                <w:rStyle w:val="span"/>
                <w:rFonts w:ascii="Century Gothic" w:eastAsia="Century Gothic" w:hAnsi="Century Gothic" w:cs="Century Gothic"/>
                <w:color w:val="787C85"/>
                <w:sz w:val="18"/>
              </w:rPr>
              <w:t>-</w:t>
            </w:r>
            <w:r w:rsidRPr="003D7B6F">
              <w:rPr>
                <w:rStyle w:val="jobdates"/>
                <w:rFonts w:ascii="Century Gothic" w:eastAsia="Century Gothic" w:hAnsi="Century Gothic" w:cs="Century Gothic"/>
                <w:color w:val="787C85"/>
                <w:sz w:val="18"/>
              </w:rPr>
              <w:t>August 2014</w:t>
            </w:r>
            <w:r w:rsidRPr="003D7B6F">
              <w:rPr>
                <w:rStyle w:val="singlecolumnspanpaddedlinenth-child1"/>
                <w:rFonts w:ascii="Century Gothic" w:eastAsia="Century Gothic" w:hAnsi="Century Gothic" w:cs="Century Gothic"/>
                <w:color w:val="787C85"/>
                <w:sz w:val="18"/>
              </w:rPr>
              <w:t xml:space="preserve"> </w:t>
            </w:r>
          </w:p>
          <w:p w:rsidR="00136299" w:rsidRPr="003D7B6F" w:rsidRDefault="00660ED5">
            <w:pPr>
              <w:pStyle w:val="spanpaddedline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jobtitle"/>
                <w:rFonts w:ascii="Century Gothic" w:eastAsia="Century Gothic" w:hAnsi="Century Gothic" w:cs="Century Gothic"/>
                <w:color w:val="000000"/>
                <w:sz w:val="18"/>
              </w:rPr>
              <w:t>IT Executive</w:t>
            </w: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 xml:space="preserve"> | LabourNet Services India Pvt. Ltd | Bangalore, Karnataka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br/>
            </w: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Server Setup Included (Configuration, Monitor and Maintain):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1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Tally Server Configured and Maintained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1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Mantis Bug Tracker – Assets Management</w:t>
            </w:r>
          </w:p>
          <w:p w:rsidR="00136299" w:rsidRDefault="00660ED5">
            <w:pPr>
              <w:pStyle w:val="divdocumentulli"/>
              <w:numPr>
                <w:ilvl w:val="0"/>
                <w:numId w:val="11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Mantis Bug Tracker – IT Ticketing System.</w:t>
            </w:r>
          </w:p>
          <w:p w:rsidR="00660ED5" w:rsidRPr="003D7B6F" w:rsidRDefault="00660ED5" w:rsidP="00660ED5">
            <w:pPr>
              <w:pStyle w:val="divdocumentulli"/>
              <w:spacing w:line="340" w:lineRule="atLeast"/>
              <w:ind w:left="46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</w:p>
          <w:p w:rsidR="00136299" w:rsidRPr="003D7B6F" w:rsidRDefault="00660ED5">
            <w:pPr>
              <w:pStyle w:val="p"/>
              <w:spacing w:line="340" w:lineRule="atLeast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lastRenderedPageBreak/>
              <w:t>IT Support Included (Configuration, Monitor Troubleshoot and Maintain):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2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OS and Basic Business need application Installation on the Laptop and Desktop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2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Outlook Configuration, Printer etc. configurations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2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Ensuring all software purchased licensing is recorded and maintained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2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Suggesting IT solutions to business problems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2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Making sure all IT meets industry standards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2"/>
              </w:numPr>
              <w:spacing w:line="340" w:lineRule="atLeast"/>
              <w:ind w:left="460" w:hanging="210"/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All the Hardware and Software Information are updating in IT Assets Management</w:t>
            </w:r>
          </w:p>
        </w:tc>
      </w:tr>
    </w:tbl>
    <w:p w:rsidR="00136299" w:rsidRPr="003D7B6F" w:rsidRDefault="00136299">
      <w:pPr>
        <w:rPr>
          <w:vanish/>
          <w:sz w:val="18"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960"/>
      </w:tblGrid>
      <w:tr w:rsidR="00136299" w:rsidRPr="003D7B6F">
        <w:trPr>
          <w:tblCellSpacing w:w="0" w:type="dxa"/>
        </w:trPr>
        <w:tc>
          <w:tcPr>
            <w:tcW w:w="280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divdocumentdivsectiontitle"/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</w:pPr>
            <w:r w:rsidRPr="003D7B6F"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  <w:t>Education</w:t>
            </w:r>
          </w:p>
        </w:tc>
        <w:tc>
          <w:tcPr>
            <w:tcW w:w="796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divdocumentsinglecolumn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jobdates"/>
                <w:rFonts w:ascii="Century Gothic" w:eastAsia="Century Gothic" w:hAnsi="Century Gothic" w:cs="Century Gothic"/>
                <w:color w:val="787C85"/>
                <w:sz w:val="18"/>
              </w:rPr>
              <w:t>2013</w:t>
            </w:r>
            <w:r w:rsidRPr="003D7B6F">
              <w:rPr>
                <w:rStyle w:val="singlecolumnspanpaddedlinenth-child1"/>
                <w:rFonts w:ascii="Century Gothic" w:eastAsia="Century Gothic" w:hAnsi="Century Gothic" w:cs="Century Gothic"/>
                <w:color w:val="787C85"/>
                <w:sz w:val="18"/>
              </w:rPr>
              <w:t xml:space="preserve"> </w:t>
            </w:r>
          </w:p>
          <w:p w:rsidR="00136299" w:rsidRPr="003D7B6F" w:rsidRDefault="00660ED5">
            <w:pPr>
              <w:pStyle w:val="spanpaddedline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egree"/>
                <w:rFonts w:ascii="Century Gothic" w:eastAsia="Century Gothic" w:hAnsi="Century Gothic" w:cs="Century Gothic"/>
                <w:color w:val="000000"/>
                <w:sz w:val="18"/>
              </w:rPr>
              <w:t>Bachelor of Commerce</w:t>
            </w: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: Finance and Accounts</w:t>
            </w:r>
          </w:p>
          <w:p w:rsidR="00136299" w:rsidRPr="003D7B6F" w:rsidRDefault="00660ED5">
            <w:pPr>
              <w:pStyle w:val="spanpaddedline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Vijaya Evening College, Bengaluru, KA</w:t>
            </w:r>
          </w:p>
          <w:p w:rsidR="00136299" w:rsidRPr="003D7B6F" w:rsidRDefault="00660ED5">
            <w:pPr>
              <w:pStyle w:val="divdocumentsinglecolumn"/>
              <w:spacing w:before="200"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jobdates"/>
                <w:rFonts w:ascii="Century Gothic" w:eastAsia="Century Gothic" w:hAnsi="Century Gothic" w:cs="Century Gothic"/>
                <w:color w:val="787C85"/>
                <w:sz w:val="18"/>
              </w:rPr>
              <w:t>2009</w:t>
            </w:r>
            <w:r w:rsidRPr="003D7B6F">
              <w:rPr>
                <w:rStyle w:val="singlecolumnspanpaddedlinenth-child1"/>
                <w:rFonts w:ascii="Century Gothic" w:eastAsia="Century Gothic" w:hAnsi="Century Gothic" w:cs="Century Gothic"/>
                <w:color w:val="787C85"/>
                <w:sz w:val="18"/>
              </w:rPr>
              <w:t xml:space="preserve"> </w:t>
            </w:r>
          </w:p>
          <w:p w:rsidR="00136299" w:rsidRPr="003D7B6F" w:rsidRDefault="00660ED5">
            <w:pPr>
              <w:pStyle w:val="spanpaddedline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egree"/>
                <w:rFonts w:ascii="Century Gothic" w:eastAsia="Century Gothic" w:hAnsi="Century Gothic" w:cs="Century Gothic"/>
                <w:color w:val="000000"/>
                <w:sz w:val="18"/>
              </w:rPr>
              <w:t>Pre University College</w:t>
            </w: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 xml:space="preserve">: </w:t>
            </w:r>
          </w:p>
          <w:p w:rsidR="00136299" w:rsidRPr="003D7B6F" w:rsidRDefault="00660ED5">
            <w:pPr>
              <w:pStyle w:val="spanpaddedline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Government Boys Pre University College, Bengaluru, KA</w:t>
            </w:r>
          </w:p>
          <w:p w:rsidR="00136299" w:rsidRPr="003D7B6F" w:rsidRDefault="00660ED5">
            <w:pPr>
              <w:pStyle w:val="divdocumentsinglecolumn"/>
              <w:spacing w:before="200"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jobdates"/>
                <w:rFonts w:ascii="Century Gothic" w:eastAsia="Century Gothic" w:hAnsi="Century Gothic" w:cs="Century Gothic"/>
                <w:color w:val="787C85"/>
                <w:sz w:val="18"/>
              </w:rPr>
              <w:t>2007</w:t>
            </w:r>
            <w:r w:rsidRPr="003D7B6F">
              <w:rPr>
                <w:rStyle w:val="singlecolumnspanpaddedlinenth-child1"/>
                <w:rFonts w:ascii="Century Gothic" w:eastAsia="Century Gothic" w:hAnsi="Century Gothic" w:cs="Century Gothic"/>
                <w:color w:val="787C85"/>
                <w:sz w:val="18"/>
              </w:rPr>
              <w:t xml:space="preserve"> </w:t>
            </w:r>
          </w:p>
          <w:p w:rsidR="00136299" w:rsidRPr="003D7B6F" w:rsidRDefault="00660ED5">
            <w:pPr>
              <w:pStyle w:val="spanpaddedline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egree"/>
                <w:rFonts w:ascii="Century Gothic" w:eastAsia="Century Gothic" w:hAnsi="Century Gothic" w:cs="Century Gothic"/>
                <w:color w:val="000000"/>
                <w:sz w:val="18"/>
              </w:rPr>
              <w:t>SSLC</w:t>
            </w: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 xml:space="preserve">: </w:t>
            </w:r>
          </w:p>
          <w:p w:rsidR="00136299" w:rsidRPr="003D7B6F" w:rsidRDefault="00660ED5">
            <w:pPr>
              <w:pStyle w:val="spanpaddedline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span"/>
                <w:rFonts w:ascii="Century Gothic" w:eastAsia="Century Gothic" w:hAnsi="Century Gothic" w:cs="Century Gothic"/>
                <w:color w:val="000000"/>
                <w:sz w:val="18"/>
              </w:rPr>
              <w:t>Corporation High School, Bengaluru, KA</w:t>
            </w:r>
          </w:p>
        </w:tc>
      </w:tr>
    </w:tbl>
    <w:p w:rsidR="00136299" w:rsidRPr="003D7B6F" w:rsidRDefault="00136299">
      <w:pPr>
        <w:rPr>
          <w:vanish/>
          <w:sz w:val="18"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960"/>
      </w:tblGrid>
      <w:tr w:rsidR="00136299" w:rsidRPr="003D7B6F">
        <w:trPr>
          <w:tblCellSpacing w:w="0" w:type="dxa"/>
        </w:trPr>
        <w:tc>
          <w:tcPr>
            <w:tcW w:w="280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divdocumentdivsectiontitle"/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</w:pPr>
            <w:r w:rsidRPr="003D7B6F"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  <w:t>Accomplishments</w:t>
            </w:r>
          </w:p>
        </w:tc>
        <w:tc>
          <w:tcPr>
            <w:tcW w:w="796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Received multiple Appreciation Email from CEO and CTO</w:t>
            </w: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 xml:space="preserve"> </w:t>
            </w:r>
            <w:r w:rsidRPr="003D7B6F">
              <w:rPr>
                <w:rStyle w:val="em"/>
                <w:rFonts w:ascii="Century Gothic" w:eastAsia="Century Gothic" w:hAnsi="Century Gothic" w:cs="Century Gothic"/>
                <w:i/>
                <w:iCs/>
                <w:color w:val="000000"/>
                <w:sz w:val="18"/>
              </w:rPr>
              <w:t>(points are below)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3"/>
              </w:numPr>
              <w:spacing w:line="340" w:lineRule="atLeast"/>
              <w:ind w:left="460" w:hanging="210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Implemented Active Directory and joined all the workstation to domain by alone without impacting Business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3"/>
              </w:numPr>
              <w:spacing w:line="340" w:lineRule="atLeast"/>
              <w:ind w:left="460" w:hanging="210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Implemented and Configured Network Infrastructure from end users to Server room within duration time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3"/>
              </w:numPr>
              <w:spacing w:line="340" w:lineRule="atLeast"/>
              <w:ind w:left="460" w:hanging="210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Installed CentOS Server with RAID-1 Configuration for Samba Server, Data Auto Backup to NAS box with minimum time and maintained Server Up and running 24/7 without effecting the Business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3"/>
              </w:numPr>
              <w:spacing w:line="340" w:lineRule="atLeast"/>
              <w:ind w:left="460" w:hanging="210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 xml:space="preserve">Implemented </w:t>
            </w:r>
            <w:r w:rsidR="00E77477"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Open Source</w:t>
            </w: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 xml:space="preserve"> Application like IT Ticketing System, Assets Management and  HRMS  tool </w:t>
            </w:r>
          </w:p>
          <w:p w:rsidR="00136299" w:rsidRPr="003D7B6F" w:rsidRDefault="00136299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</w:p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Received Spot Award from CEO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4"/>
              </w:numPr>
              <w:spacing w:line="340" w:lineRule="atLeast"/>
              <w:ind w:left="460" w:hanging="210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Firewall Upgrade -  Complex Firewall Configuration migrated without effecting to the team and maintained BAU </w:t>
            </w:r>
          </w:p>
        </w:tc>
      </w:tr>
    </w:tbl>
    <w:p w:rsidR="00136299" w:rsidRPr="003D7B6F" w:rsidRDefault="00136299">
      <w:pPr>
        <w:rPr>
          <w:vanish/>
          <w:sz w:val="18"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960"/>
      </w:tblGrid>
      <w:tr w:rsidR="00136299" w:rsidRPr="003D7B6F">
        <w:trPr>
          <w:tblCellSpacing w:w="0" w:type="dxa"/>
        </w:trPr>
        <w:tc>
          <w:tcPr>
            <w:tcW w:w="280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divdocumentdivsectiontitle"/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</w:pPr>
            <w:r w:rsidRPr="003D7B6F"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  <w:t>Certifications</w:t>
            </w:r>
          </w:p>
        </w:tc>
        <w:tc>
          <w:tcPr>
            <w:tcW w:w="796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divdocumentulli"/>
              <w:numPr>
                <w:ilvl w:val="0"/>
                <w:numId w:val="15"/>
              </w:numPr>
              <w:spacing w:line="340" w:lineRule="atLeast"/>
              <w:ind w:left="460" w:hanging="210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 xml:space="preserve">Microsoft - MCITP (Microsoft Certified IT Professional) 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5"/>
              </w:numPr>
              <w:spacing w:line="340" w:lineRule="atLeast"/>
              <w:ind w:left="460" w:hanging="210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 xml:space="preserve">70-640 TS: Windows Server 2008 Active Directory, Configuring - (Microsoft Certified Technology Specialist) -Global Certificate REGISTRATION: xdesyd65ed,) </w:t>
            </w:r>
          </w:p>
          <w:p w:rsidR="00136299" w:rsidRPr="003D7B6F" w:rsidRDefault="00660ED5">
            <w:pPr>
              <w:pStyle w:val="divdocumentulli"/>
              <w:numPr>
                <w:ilvl w:val="0"/>
                <w:numId w:val="15"/>
              </w:numPr>
              <w:spacing w:line="340" w:lineRule="atLeast"/>
              <w:ind w:left="460" w:hanging="210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 xml:space="preserve">70-646 Pro: Windows Server 2008, Server Administrator </w:t>
            </w:r>
          </w:p>
          <w:p w:rsidR="00136299" w:rsidRDefault="00660ED5">
            <w:pPr>
              <w:pStyle w:val="divdocumentulli"/>
              <w:numPr>
                <w:ilvl w:val="0"/>
                <w:numId w:val="15"/>
              </w:numPr>
              <w:spacing w:line="340" w:lineRule="atLeast"/>
              <w:ind w:left="460" w:hanging="210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 xml:space="preserve">70-642 TS: Windows Server 2008 Network Infrastructure, Configuring </w:t>
            </w:r>
          </w:p>
          <w:p w:rsidR="00660ED5" w:rsidRPr="003D7B6F" w:rsidRDefault="00660ED5" w:rsidP="00660ED5">
            <w:pPr>
              <w:pStyle w:val="divdocumentulli"/>
              <w:spacing w:line="340" w:lineRule="atLeast"/>
              <w:ind w:left="460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</w:p>
        </w:tc>
      </w:tr>
    </w:tbl>
    <w:p w:rsidR="00136299" w:rsidRPr="003D7B6F" w:rsidRDefault="00136299">
      <w:pPr>
        <w:rPr>
          <w:vanish/>
          <w:sz w:val="18"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960"/>
      </w:tblGrid>
      <w:tr w:rsidR="00136299" w:rsidRPr="003D7B6F">
        <w:trPr>
          <w:tblCellSpacing w:w="0" w:type="dxa"/>
        </w:trPr>
        <w:tc>
          <w:tcPr>
            <w:tcW w:w="280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divdocumentdivsectiontitle"/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</w:pPr>
            <w:r w:rsidRPr="003D7B6F"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  <w:t>Strengths</w:t>
            </w:r>
          </w:p>
        </w:tc>
        <w:tc>
          <w:tcPr>
            <w:tcW w:w="796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Positive Thinking, Smart Working, Quick thinking and reskill the new tech, Collaborative, &amp; Leadership</w:t>
            </w:r>
          </w:p>
        </w:tc>
      </w:tr>
    </w:tbl>
    <w:p w:rsidR="00136299" w:rsidRPr="003D7B6F" w:rsidRDefault="00136299">
      <w:pPr>
        <w:rPr>
          <w:vanish/>
          <w:sz w:val="18"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960"/>
      </w:tblGrid>
      <w:tr w:rsidR="00136299" w:rsidRPr="003D7B6F">
        <w:trPr>
          <w:tblCellSpacing w:w="0" w:type="dxa"/>
        </w:trPr>
        <w:tc>
          <w:tcPr>
            <w:tcW w:w="280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divdocumentdivsectiontitle"/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</w:pPr>
            <w:r w:rsidRPr="003D7B6F">
              <w:rPr>
                <w:rStyle w:val="divdocumentdivheading"/>
                <w:rFonts w:ascii="Century Gothic" w:eastAsia="Century Gothic" w:hAnsi="Century Gothic" w:cs="Century Gothic"/>
                <w:b/>
                <w:bCs/>
                <w:caps/>
                <w:color w:val="000000"/>
                <w:sz w:val="18"/>
              </w:rPr>
              <w:lastRenderedPageBreak/>
              <w:t>Personal Profile</w:t>
            </w:r>
          </w:p>
        </w:tc>
        <w:tc>
          <w:tcPr>
            <w:tcW w:w="7960" w:type="dxa"/>
            <w:tcMar>
              <w:top w:w="300" w:type="dxa"/>
              <w:left w:w="0" w:type="dxa"/>
              <w:bottom w:w="0" w:type="dxa"/>
              <w:right w:w="0" w:type="dxa"/>
            </w:tcMar>
            <w:hideMark/>
          </w:tcPr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 xml:space="preserve">Name                                                      :               </w:t>
            </w:r>
            <w:r w:rsidRPr="003D7B6F">
              <w:rPr>
                <w:rStyle w:val="Strong1"/>
                <w:rFonts w:ascii="Century Gothic" w:eastAsia="Century Gothic" w:hAnsi="Century Gothic" w:cs="Century Gothic"/>
                <w:b/>
                <w:bCs/>
                <w:color w:val="000000"/>
                <w:sz w:val="18"/>
              </w:rPr>
              <w:t>SHIVA KUMAR G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Father's Name                                       :               M. Ganesh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Date of Birth                                          :               17.07.1991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Marital Status                                        :               Single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Nationality                                              :               Indian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Religion                                                   :               Hindu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Gender                                                    :               Male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Blood Group                                           :               B+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Languages Known                                 :               Kannada, English Tamil Telugu &amp; Hindi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 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 </w:t>
            </w:r>
          </w:p>
          <w:p w:rsidR="00136299" w:rsidRPr="003D7B6F" w:rsidRDefault="00660ED5">
            <w:pPr>
              <w:pStyle w:val="p"/>
              <w:spacing w:line="340" w:lineRule="atLeast"/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</w:pPr>
            <w:r w:rsidRPr="003D7B6F">
              <w:rPr>
                <w:rStyle w:val="divdocumentdivparagraphWrapper"/>
                <w:rFonts w:ascii="Century Gothic" w:eastAsia="Century Gothic" w:hAnsi="Century Gothic" w:cs="Century Gothic"/>
                <w:sz w:val="18"/>
              </w:rPr>
              <w:t>I, the undersigned, certify that to the best of my knowledge and belief, these data correctly describe my qualifications, my experience and me.</w:t>
            </w:r>
          </w:p>
        </w:tc>
      </w:tr>
    </w:tbl>
    <w:p w:rsidR="00136299" w:rsidRDefault="00136299">
      <w:pPr>
        <w:rPr>
          <w:rStyle w:val="span"/>
          <w:rFonts w:ascii="Century Gothic" w:eastAsia="Century Gothic" w:hAnsi="Century Gothic" w:cs="Century Gothic"/>
        </w:rPr>
      </w:pPr>
    </w:p>
    <w:sectPr w:rsidR="00136299" w:rsidSect="00B34E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40" w:right="360" w:bottom="74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8F1" w:rsidRDefault="008828F1" w:rsidP="008828F1">
      <w:pPr>
        <w:spacing w:line="240" w:lineRule="auto"/>
      </w:pPr>
      <w:r>
        <w:separator/>
      </w:r>
    </w:p>
  </w:endnote>
  <w:endnote w:type="continuationSeparator" w:id="0">
    <w:p w:rsidR="008828F1" w:rsidRDefault="008828F1" w:rsidP="00882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8F1" w:rsidRDefault="00882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8F1" w:rsidRDefault="008828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8F1" w:rsidRDefault="00882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8F1" w:rsidRDefault="008828F1" w:rsidP="008828F1">
      <w:pPr>
        <w:spacing w:line="240" w:lineRule="auto"/>
      </w:pPr>
      <w:r>
        <w:separator/>
      </w:r>
    </w:p>
  </w:footnote>
  <w:footnote w:type="continuationSeparator" w:id="0">
    <w:p w:rsidR="008828F1" w:rsidRDefault="008828F1" w:rsidP="00882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8F1" w:rsidRDefault="00882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8F1" w:rsidRDefault="008828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8F1" w:rsidRDefault="00882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EF4A7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24E9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646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9446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DA28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900A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063F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C485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D0EF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9B2C0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C61F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5C04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FA84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B278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FA1C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D4FF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5A86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704E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9283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7402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EA7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AC7E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CA00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96AB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C854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ACA8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6A4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DFEDD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A654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82C5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F8EC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BCEE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FC39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D22B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5A02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74B7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36467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501D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1242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8A6A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3090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9EAF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582F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36BD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4C96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F720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1251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6288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9CF7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160C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943B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944C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3C4F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D4FE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12C89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D891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60F5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2C22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86C0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DA0E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AE7B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9EC1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441E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14C3B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582B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EE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8028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CE03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7815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40CE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0AB9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E697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303605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46BB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69B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C23B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924B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7A04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1685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2A28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1029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2D70AD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AC34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3E7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A4FD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6C10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424C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684F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9A71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F20F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6EB81B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4C34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2E1D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8C9A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4825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D2C3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32DC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443F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FA72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D82EEA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2E6A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B0E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A254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4221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626F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AA42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8A20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22E0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F828A5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0EA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DC55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C0E3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32EE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B8F3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4637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F8D1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FE60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6F347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9C82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C41B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B658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F8F4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BCC5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881A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A9D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0CAD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8C225D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12A9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F0F0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3ADF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9AD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061E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6E3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0C3D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2EF2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isplayBackgroundShape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wtjAxMrA0NzI2MTVT0lEKTi0uzszPAykwrAUAZ/V1LCwAAAA="/>
  </w:docVars>
  <w:rsids>
    <w:rsidRoot w:val="00136299"/>
    <w:rsid w:val="00136299"/>
    <w:rsid w:val="003D7B6F"/>
    <w:rsid w:val="00612421"/>
    <w:rsid w:val="00660ED5"/>
    <w:rsid w:val="008828F1"/>
    <w:rsid w:val="00B34EE6"/>
    <w:rsid w:val="00E77477"/>
    <w:rsid w:val="00E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264806-993F-4877-8E06-F80AF438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340" w:lineRule="atLeast"/>
    </w:pPr>
    <w:rPr>
      <w:color w:val="000000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40" w:lineRule="atLeast"/>
    </w:pPr>
    <w:rPr>
      <w:b/>
      <w:bCs/>
      <w:caps/>
      <w:color w:val="000000"/>
      <w:sz w:val="74"/>
      <w:szCs w:val="74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documentdivPARAGRAPHCNTC">
    <w:name w:val="div_document_div_PARAGRAPH_CNTC"/>
    <w:basedOn w:val="Normal"/>
    <w:pPr>
      <w:pBdr>
        <w:bottom w:val="single" w:sz="40" w:space="15" w:color="FCC74A"/>
      </w:pBdr>
    </w:pPr>
  </w:style>
  <w:style w:type="paragraph" w:customStyle="1" w:styleId="divaddress">
    <w:name w:val="div_address"/>
    <w:basedOn w:val="div"/>
    <w:pPr>
      <w:spacing w:line="440" w:lineRule="atLeast"/>
    </w:pPr>
    <w:rPr>
      <w:caps/>
      <w:color w:val="787C85"/>
    </w:rPr>
  </w:style>
  <w:style w:type="character" w:customStyle="1" w:styleId="divdocumentdivheading">
    <w:name w:val="div_document_div_heading"/>
    <w:basedOn w:val="DefaultParagraphFont"/>
  </w:style>
  <w:style w:type="paragraph" w:customStyle="1" w:styleId="divdocumentdivheadingParagraph">
    <w:name w:val="div_document_div_heading Paragraph"/>
    <w:basedOn w:val="Normal"/>
  </w:style>
  <w:style w:type="paragraph" w:customStyle="1" w:styleId="divdocumentdivsectiontitle">
    <w:name w:val="div_document_div_sectiontitle"/>
    <w:basedOn w:val="Normal"/>
  </w:style>
  <w:style w:type="character" w:customStyle="1" w:styleId="divdocumentdivparagraphWrapper">
    <w:name w:val="div_document_div_paragraphWrapper"/>
    <w:basedOn w:val="DefaultParagraphFont"/>
    <w:rPr>
      <w:b w:val="0"/>
      <w:bCs w:val="0"/>
      <w:caps w:val="0"/>
      <w:color w:val="00000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section">
    <w:name w:val="div_document_section"/>
    <w:basedOn w:val="TableNormal"/>
    <w:tblPr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dates">
    <w:name w:val="jobdates"/>
    <w:basedOn w:val="DefaultParagraphFont"/>
    <w:rPr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jobtitle">
    <w:name w:val="jobtitle"/>
    <w:basedOn w:val="DefaultParagraphFont"/>
    <w:rPr>
      <w:b/>
      <w:bCs/>
    </w:rPr>
  </w:style>
  <w:style w:type="paragraph" w:customStyle="1" w:styleId="divdocumentulli">
    <w:name w:val="div_document_ul_li"/>
    <w:basedOn w:val="Normal"/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8828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8F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828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8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1277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 Kumar G</dc:title>
  <cp:lastModifiedBy>Guest User</cp:lastModifiedBy>
  <cp:revision>2</cp:revision>
  <dcterms:created xsi:type="dcterms:W3CDTF">2018-09-13T14:05:00Z</dcterms:created>
  <dcterms:modified xsi:type="dcterms:W3CDTF">2018-09-13T14:05:00Z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Bm8V">
    <vt:lpwstr>NnRto98Z3Hhtn+GuienN/K9xDUs/Zb92FANaNK1IqXBHqRz5IuuCAQdSqPzAx/pHHiMomaExThkedlQAZrxLSg7qYNX+M+Qe+Sx1Ho4W8le+WEI/iuJO78s34Q55nFni38hwhlo3cWKTlC9jr4Lmez52AWjDBjQZqj3uwufOCdR8ReL4TI1CIMiVyInjMTJMmX4pPGzmttldyko095HpVIZ3qVmNZAAUmkD+++Ov2BKntfxSFNB6frP0nP0D9Fz</vt:lpwstr>
  </property>
  <property fmtid="{D5CDD505-2E9C-101B-9397-08002B2CF9AE}" pid="3" name="0D9Fz">
    <vt:lpwstr>aZIyrSxlPaVbWso+C63MqHk+U0tsGk4Gk9Iccy53dShTDHs1kwCLsbJEx4eVOZHGizsB/9+e4vwLtYXsy76pg0ePTlYsr0LbZwL/S6SG/pWtdNhkdIbIWXewPykF4nags3juQsqdUtHhVIvX9WpaC4xesOB7RCPlHB1aJSx5vWYQhRW5UPxcD7aSETUzF6qnmyytnpJ78JyKKjHen25Zo1Lf9SD9dkzDbaC1Q0EKT+aV/17IAT3FuKMcC+ZI2F7</vt:lpwstr>
  </property>
  <property fmtid="{D5CDD505-2E9C-101B-9397-08002B2CF9AE}" pid="4" name="0r5W8">
    <vt:lpwstr>S1IdJZcaW4GWG8wlrFnUvbt4yI4L0dYRqYG155C5+AZ6AsuIrMLE6fKtdjnQwHcGV1ZGyxE69q+5PtkumzGg28CtDw9xX2jHCNxrgcBBHTflCtbRXAZBTs46fyXLRNGwXPQ2op64uheVnsLb6GTL/Fuq+04XXUDppuONGL2QAH0jQP/m74pxM+eJZ3yvfbTLM2jgPUk9A3/zoj9q5iCtWVPVLLwkMNpH294Bsqw0ewQzXWBWECbQXf+tH9sjAvH</vt:lpwstr>
  </property>
  <property fmtid="{D5CDD505-2E9C-101B-9397-08002B2CF9AE}" pid="5" name="17cpT">
    <vt:lpwstr>5rihMsiRHTJzqElCSMUJf0H4cKbiGNyncHoykr0HtFnfcU5Q8XWnqtvNk9ittv7CsFY/zWePtsywZHcEMCi83kI5cKpSkspq1+N5uu0tkubH1r07V7LRj75xovqQ1yEwPx9VqaWjdNnm9s2ItYeYpRuSuxNxqxitHRULw8WK3aMO2emTYhSDLA9deGFzDa489owWkz2rwTLQDLxk9rP58f4ApawTB8sl5QJVGPF2uhdUkJtNrdkJavfWVu8zsYV</vt:lpwstr>
  </property>
  <property fmtid="{D5CDD505-2E9C-101B-9397-08002B2CF9AE}" pid="6" name="1cCjB">
    <vt:lpwstr>8LQDCxWRH0wH01514f++zKXwke1I94Z7+Q9fZ4ARnlG6OsVfETRJuDOGc2pcauJlb2Buc5MEm465i7NaGZOfGr2989qTA8EoOnSZ2a9MAEkH8VZBfSlvk59rxyXhUjf+0kH202QtGCpWnmb/NR3n2JfSwh8dsrqGpXP9Q6fi8YaxIXa1JZ6gMM4zNLdmOiFgerYJo6f19zepSDXi6MJWoy8ETHI6nbQjsd3OxElP1/tuT5idkfk1HA2vjO2tsyN</vt:lpwstr>
  </property>
  <property fmtid="{D5CDD505-2E9C-101B-9397-08002B2CF9AE}" pid="7" name="1nxyL">
    <vt:lpwstr>CU/5qzwBFFvVfgpBuPGmeU0vleanuNNju0b0PLxW/xhshmmZ8dCCto1Pz09fNDwbBPcEEIqj2xTerEOxeO52NpBt359DEc4veZy3OWz330EPWJxdh8Psxp4BvSrMVL7pOBNgTeNny74XbUAqgPneWQcmGR8a+PaXvOV9KLv6vmsXgMvfpUXWn//faKtvbsgpmZOsflaW0j6/Jt1g+ANv45jHLg+rVHxjEq/0eNR8oJ/1WUeH2ewJLMonpWhlY5I</vt:lpwstr>
  </property>
  <property fmtid="{D5CDD505-2E9C-101B-9397-08002B2CF9AE}" pid="8" name="2tsyN">
    <vt:lpwstr>Yhn6rU7HSxNaNksHS8BEZwru+HGI9cQLKopyoKOUCnd1g4+EARR7+L0Bso7yGb0+d5tb3KZHBPLU4eODNUN2Vf+szU62qCXcbrKHXgI/JtedxuOk12C5nbcQtoCL5VpfBkWKa9SRiSSoDPDPcwMMCiw1qLhZxQxq2eLC9hv/FEXvzc4BFUoyw5oa0scROHomF9QknB9kS0tq/gfoqk982a+kH6G3acsKwVRRKT4CXyGWRopqaKRFdNt4u34b4Bt</vt:lpwstr>
  </property>
  <property fmtid="{D5CDD505-2E9C-101B-9397-08002B2CF9AE}" pid="9" name="2vK7d">
    <vt:lpwstr>r0I9wnNdvOn52bLyoCrv1h1fjBJ/2vNAnjZ/XmVjeUgySSgWfp89zCkt+2iGyaB6tyzQjoBCZD2KFMVgn1gpjVM+MxJj5Y7R+XCr9Gkp1GU7UVZSIaSO7TLTkuXFlOa7zZsFGOf7jJTLjuKET8E2jVM/lHQXSI34v5Q9Y/jgjqUE4VpaHdmvB2WrtOEGnbgPWkENBvL2JfXquDBeecihzgK57fmMoU+2XUvxRCz3yPSrEfYGpTsuY7ON2UC8f4D</vt:lpwstr>
  </property>
  <property fmtid="{D5CDD505-2E9C-101B-9397-08002B2CF9AE}" pid="10" name="3+zzw">
    <vt:lpwstr>HXYXbM55JrqAfEuPuFE2dN47fAcW+1+hVl37tZm65zJL/E0NyPYpRT8toDQww03B1HTPDkPKJEve7Y6odtPd4txGFmHMmVaFg24CJKKzGuzgbJtYdOATu0d6Zri64D2sNCNi/CfzSaKQ0LaCvuXAdnoAdh40VF0weOZKVvaiwny34QdJvUAsusdGf1PuZcYorVeD5Db7U/agqP/OIRHuXb3pD/gAaC41EUqukoi6uFtYQXVs6YnHds6ga2yJyXt</vt:lpwstr>
  </property>
  <property fmtid="{D5CDD505-2E9C-101B-9397-08002B2CF9AE}" pid="11" name="3BNsP">
    <vt:lpwstr>Fva+HVQK7LZbiwfMT7TRZVV1N536lMlAH3MZBBnu9OU2+XBqov/nv6judMCTvGGm6dCXDYc1L4n207HA5+iiyDW7i/VDDMDL/rR1iDqY1ZYo8DEzqa8rI4kflmIQC8LCzGRGtH6JNY9cVkZldkLrQl116IWySOqX0y59UA3GSLr5gzY0X07+jPLCPYJMmDbIMO1F4ZXUiLdhD6jO0AcIg59sfBrP3E5ASXpqHh/04vgYjqAoUOtF0ypnYKoVf/q</vt:lpwstr>
  </property>
  <property fmtid="{D5CDD505-2E9C-101B-9397-08002B2CF9AE}" pid="12" name="4b4Bt">
    <vt:lpwstr>dwOgwBTmaPSl+ij/Tyxd8KThYwKnrof35a2zVYCjy487/HIHB4iIT8z33Pv6jvvi3WFb5cmxNaXcKOHeOYfIZ+qgq5gqBaGBqoFqdMGVguV4rUHZwmT5FukRQXQmfgNlnKzq2Ww4QVlxY4pQvxIuUfaeEoJ+6Xnw8b4s/Mjz7tiO2smr01fx01XzzTSUg2KSAElXCLAkSu3eRlU9RxiB9RzYq/KpELXsJmTAhOsBCI5XQL522o0lHZYgL2jMDpl</vt:lpwstr>
  </property>
  <property fmtid="{D5CDD505-2E9C-101B-9397-08002B2CF9AE}" pid="13" name="6K054">
    <vt:lpwstr>Jc0vF6Xen8XHZBh8QsgJ4OaOUv3w9tLyIX75S1FZkGQXiIWSwTlIbB3iwOVsWc18ciPSX+EeFPfvillP4t4F7lWk+MQnrkp1njm1X8ePrZUt/QdwlI2xfz0MS1R7A10dD8okHMk5a/acsOojCeXu7swzNtfKVj/OyMXymndmEbZVMyqFf+ujyrH9OsODVyrChvR7fjcruO5DbsV0JNeZEzxk38dk/1ZaTAR2GBVL6C8UvnDBGa6f8gf5ccgSK5a</vt:lpwstr>
  </property>
  <property fmtid="{D5CDD505-2E9C-101B-9397-08002B2CF9AE}" pid="14" name="82//l">
    <vt:lpwstr>SOHq4lWd+Iy9lW5p72GAaSa9TbtloJX9mbgRL/GCTanSCsWeNOJXwjR+FW9eX4u89QDXFS2gsxZHC/of8e5zd3SeAc8QV0c97Pcx8os5QBApnLCSMOo6K0PS0owsx9XR8MwQ5jHEV0t/LTN9HLysN4L2rqh9TMa9vvzoPCh9WzCq5bcSdts8pbdpWzLF6TlWjgWFMdoAh1v6QA1me5VsdQzjbSHnGMcffSSzFB5j6GYEUu3b+x9azZughD6K054</vt:lpwstr>
  </property>
  <property fmtid="{D5CDD505-2E9C-101B-9397-08002B2CF9AE}" pid="15" name="8s5KO">
    <vt:lpwstr>ppjixsGL777uiBzMS/DFlbDq/U6jRaN4u0FJIcnwvfuzRtmR3Az85tln0+pER/mCfbJ9k81KjEtk8ug4Z6nqGcbWXk9I8jSjRvbFuvNPxLDNTmHn3PV/XyqqPQrCfwmQ3AzC/lpg5CEMxB2mr4E+tXZaUT4i5qBjOge0Ex+WyV1G3wnhjFWNHNhb+RpOthBPIbWFwf8GYgZ5HVvrKbavSuIkrhhhGkVYTbcS4ozvP1TPKiVnXW1DmlDBJxrYf6V</vt:lpwstr>
  </property>
  <property fmtid="{D5CDD505-2E9C-101B-9397-08002B2CF9AE}" pid="16" name="8Wwro">
    <vt:lpwstr>t+pZ2VM46w6Dze81qSaRRGUxgI6Lejzjy5Qu5thp4U5QsJOWYbSeDHeOqc/H4mWUT2v3SRhSIi0FMWRZ3AQycYg5yS33jdZb6hDP236cd1Fk4bVQwEG306zLJ++eK9U+1hrEGPWMh1CFvot/pEZNa38D5cjbWH8kIWwTJpYe7AbtbcqBcB0+/kxp63ywFyjRyQQJoiHnl9K+2+TiZfRBkKvBo3g37amIsb3P9+24zzmF7nD+XtwWXCzsVR82//l</vt:lpwstr>
  </property>
  <property fmtid="{D5CDD505-2E9C-101B-9397-08002B2CF9AE}" pid="17" name="8Z/Lk">
    <vt:lpwstr>blw517pOY3wootOFUYVWlCQw03H9xNVLZRdQSYmxbzSEGqUXRNxDwxZWzHgr3vAi+Bz5BR36Le0toue+toa1DHJqTUIw09UlseHFYWF7G2b7ksex03jvr1W1H+4o9j/jNsHkPnmCSznSWMNZP3MyAwE0txhmhUi7oouFQpFCWE5jHsLyCca0PP8u03aFEidNefZYzvXqNP4wg47fpsrZ2FXq5jBtB9dhy/lLjPQmBrWZsWGfv/f9Tooh9YpjbS6</vt:lpwstr>
  </property>
  <property fmtid="{D5CDD505-2E9C-101B-9397-08002B2CF9AE}" pid="18" name="8zsYV">
    <vt:lpwstr>kzNx+ytDs84ZtmZee4j0KdsrpnXGnqvworbWW3htKXbgh2xwu5oK8cm1HaJ3TQ1ajKDxF46/FTZtQJg0F1mMK8fNVEiRObMbCCl9rfjv1E5DvAhAUzu3VjcOLEeU7ngESPQzxrLwHZJjyYanKsige06KX5BFAt+CiijPXuNiZX7Rqj6OepsDEnhJWSX0BWcraogAdu5PvNpWenDt1dgJ68ylmS+AQqcetC1CsGew4MMrtX1HFhrN/xG3GKySHc8</vt:lpwstr>
  </property>
  <property fmtid="{D5CDD505-2E9C-101B-9397-08002B2CF9AE}" pid="19" name="ac11U">
    <vt:lpwstr>RQ8DZG2dFMvXei9i9A4b1bBfzwsZ9JiJUhsXgWXi7exNFj1M4DZLjRViHOJ7+DmY6osLK00irqQNUZEY5SDq6LBl+d0yoXkdL0W+OxZjniPLA7Kt2nOgbxS6031oodqDRy/fEBr5c1Me0WYqBP59ftLm1EFJx3roavYIOcFH4YhcymrFRqXr30bbSjySqYmqhFhDFABAqSt0Rv+GVM3X/QELz5XQhg3fJbgQL8DS2ZjjES0J8hVGre4OIBhOfeX</vt:lpwstr>
  </property>
  <property fmtid="{D5CDD505-2E9C-101B-9397-08002B2CF9AE}" pid="20" name="AoTaQ">
    <vt:lpwstr>zL3sf9rgqeZBLVJ/fpeQHx6bihU/VtiGUjDo97ADaiKmrrGi0mRxRs70OxcgxX4ytWL+ujRZjz62izO4aF5FVWp1uyZiaWpDfZIv9VaTEuYKcwfFwxx0Af6VKKl+CM3fw0PP1jFpN+CqJ/U9lG6aYJ0fswx3CLauf0L4wb9kgbkAbvHEK/6gKRoFsX+BtsUfnL4SxWQ2DflZ1f776RcuSEcDYmkR8SdKq15fBi1Vpprwtk5Z2YkbyYa1t5hGMeB</vt:lpwstr>
  </property>
  <property fmtid="{D5CDD505-2E9C-101B-9397-08002B2CF9AE}" pid="21" name="aVCR0">
    <vt:lpwstr>c3KX+picAqkxmAapd5ujg/4mE5UOLOsp0OdxRmdIay5JHbehU4qob/mw6TR9RXn6K5fwwmZeAyDo8Me8nctFjPk21GqzWLqX0F8vIinZ1n+SIPCPunbqM99EtGvURX57WSOyaIOJ11MPW04fecJ20c0+FECdQZ2iGNDesuCKR0TmxpgGuH2vJzVTOAAVE2N527rfiWgDkZrGl31nEIbQOzfA/sA6GISf/ONTExNZ2zrimVI/ChtnSyFSvBdTGRM</vt:lpwstr>
  </property>
  <property fmtid="{D5CDD505-2E9C-101B-9397-08002B2CF9AE}" pid="22" name="BD4hU">
    <vt:lpwstr>MxBT/4yjtd+u/QslEe8vfZSU1kLukGvn7S5ORkMiusRMK/CBSL+wUGaXMykp6NYbn29firZnVaqF1xx04XBajl2f262EF1q7znqJK/O/JkUfbrhNM54nYWuwvxQb3ZlJL1n2nv5UI39ZGMfNVQ6HlHC6PhqTszd+AETp1t025RvJZuESmN7yy+9qzRyf6orfPK25yZigpJMUQBTas0WrqGjVsSEqxL3IL7FuyBfdmA/EAjBFIIN01SE9RsIbYXs</vt:lpwstr>
  </property>
  <property fmtid="{D5CDD505-2E9C-101B-9397-08002B2CF9AE}" pid="23" name="bYQ93">
    <vt:lpwstr>VyCa0UB2X7HVvHqy7rl+41pxaE10/AoJSqI/Pi9JyAz+HIkBiYe9+qldMd4JSJxjyZk5US3+oxwyGU+S4WX+ZnyiUn9ePczwzCeJXNg0vXeHvJjtfC6xrGlWTS45LQtSEUEhLAZdpT055ud3hNeCb5otjBzj//7x5190RRotsNx6PhdAy1+KR3xdA3SWLmp96vZt5+sD31XMEsiyGqd6jO5sAHlT2eheLjSU8pSGGCsjiyS2CtGWi/K3oPkGRdw</vt:lpwstr>
  </property>
  <property fmtid="{D5CDD505-2E9C-101B-9397-08002B2CF9AE}" pid="24" name="C8f4D">
    <vt:lpwstr>lqL8247jl6eUVo31QIdTeRm4dgc+dNhtwPPDzYsPi1pqim0LHAaBnCa0sy/PoD5bLwAaWqFQp9FpCtnxjWktuDz4qS//850XnnA3ZkZitcQRuaLF7NScXD7pDZ3lIksF8o8jpguWf/OzUjWwyAwLLyFYNbsU47pIKxGiDmHQDtKGjJy5AFFwMhbkCc2iKw33uHEzC4V9Yk4mCf4q4HOR9lBSfwrIOOvF7VIpM2yObw+syH73vVswbJWPUiWyY4q</vt:lpwstr>
  </property>
  <property fmtid="{D5CDD505-2E9C-101B-9397-08002B2CF9AE}" pid="25" name="cm9/p">
    <vt:lpwstr>WZWtZcJTwuVeQsEYMm171IHN1uLt4BQZ0T70dd9WYt5IOjZ9mIaOCt8kZ1uIFQk6r3QOaDzU/jRX+Vogm0exhKDrQ/it3Z1MtOQLx+VAmxPIYXKna48Rr0Ll7dZcUtA+XnPvf1ZHur8j839qY6BynfETtf9yP6BR+CqicLjLiQRe11fETRXgBdZYjWfq8BZFfcVSNG0KAduFP4VTY4MArShUFzD+uxHZbkEKuIr+mephq9hxttqx+zGD9ytZ8uU</vt:lpwstr>
  </property>
  <property fmtid="{D5CDD505-2E9C-101B-9397-08002B2CF9AE}" pid="26" name="crpbi">
    <vt:lpwstr>MPQ9rvBuYzqQPGnXVd7/E8GK6WLS7D791QWFbhyR8JnY2hOrdUXaDXmejwNz8nEXA44+PE6v+CwHSQE2J5RTk4n/shB4s73biEqvx4oTRsQv15kUay372f+uSSzt6ZMVbQRmqI24DgKA/iQOR8qH7iX6oTCH4+17b60N/nRHAS0fFantb7zTes2VVMhkCAGLqFKMVfRv+2M/tKsrY3W3lDju/Y1GgDZrXFodQr6xFOUIglAm4G3UQKU7yElHZcS</vt:lpwstr>
  </property>
  <property fmtid="{D5CDD505-2E9C-101B-9397-08002B2CF9AE}" pid="27" name="CW1/l">
    <vt:lpwstr>6/YqhSxtQCReSaQmLRrm7GAhLFyXNhWTmDkEWTDe6aW8pOSIyr8JBtgaTb83h7m/ZvB0Ax8BDalrOByTOsPN2FZBRPhzXf2Kk1ygBwdtx5/DEudI8NifLJRz4RsXw66VpKtc0F/b9KHIJKUTAF2qo9+af6QoDECEYQLrXxutQAi51qj8PEs677gy1CQCyk5kZMYEypm3RgYJ8VPNwnw3JjACEiXbz5955PxIU2wU3e9r0aGJzbFzbCEFawWz6Kd</vt:lpwstr>
  </property>
  <property fmtid="{D5CDD505-2E9C-101B-9397-08002B2CF9AE}" pid="28" name="cYinT">
    <vt:lpwstr>LDswwIIyWyoUToJtmgTvEoLbmtIe7FnL0xcm5R+s4tJ1fkv+22Eyd8cqUM6+HFy3BsoSlAdiaLZ7mefmBNVXGXU8lf1kiqv3yc+jhJ9c6zD8LijRE+ffi15+Rp3Gc1sdHZzL09ez7XZ9/Vgfp5ASfFJOQmsmI3ffj3UOARhLNf4VCKkamH5ATilQpph+q7rhLzqvNRY4rdxjRYRAlfAmVueVHEoKSFd686aJSibH65QVGagd7Gxqu/W1Hh8Z/Lk</vt:lpwstr>
  </property>
  <property fmtid="{D5CDD505-2E9C-101B-9397-08002B2CF9AE}" pid="29" name="D2kMC">
    <vt:lpwstr>Nd0b13rv/XKdUvFhuWnXD5oNzFjTU+HjgOFBbF3tMwwP2c3AM5owvx87A0XLPMLT1Va99cZ/Jm2oUzao/zu7AciuclvgemXEETh/eleyF8ANi5eOdj2B6pB20XLzWpE26rxTBmTFEAu13MJsPZSx0Mk4/pj5RW4TdXY6IjNc83WI67OESrdOZ5HOnyG9/YcnnmA8ENFv9h6pHn+wjjgBycwD12OapfD/56qsb3GQ2EazOPeHCKipP0CBxCLzOO1</vt:lpwstr>
  </property>
  <property fmtid="{D5CDD505-2E9C-101B-9397-08002B2CF9AE}" pid="30" name="Dredw">
    <vt:lpwstr>jtzDmgRePlqOi3UwDa0CkQqaZBFiMOuURTHSJTxx98seQXwlT54+YpC2faN/7pdx9BtVDe8sEDTUTa3rSXhYLaxOF6HUI0H//X1scsMYaS2j4qyY+23e8RCVRjEnQxZjdbA0H0UwGh5J69m44cR5zK9wIeW8CnooRy4khW7uN9hh40r5psaUnbF5mDEU3dG+oxZbJTETEfMVFt5VvsCKfm/gFb5AFz5Idiu5WUp/I5tAHgOfgJLC2Qg9pNcm9/p</vt:lpwstr>
  </property>
  <property fmtid="{D5CDD505-2E9C-101B-9397-08002B2CF9AE}" pid="31" name="dTGRM">
    <vt:lpwstr>NYZIJBKO/ZVptXs9RUz/TKzrz8RWpTsT+y+yiqgqgX1VUnbxK28C4HrFOgMABmbk0XT3SfbOFR+/OintiH8Rt34TT2Z397FcJnCF445ezcKcOuxwoc5WGQscprk7ijHgb/khycxUV1vTndfGxiyVhs0XR7hk12r1fc/6e4OGa5IvSTApfQvcUA+TFgF3yadbCFRHxSlbLeVzDWo4yMim3jBY3Zow90i8Bj99jxG5VOToFR9TbBR19c0GK6UC4Fj</vt:lpwstr>
  </property>
  <property fmtid="{D5CDD505-2E9C-101B-9397-08002B2CF9AE}" pid="32" name="eaZn8">
    <vt:lpwstr>ICJhgamo/fhlRjfDMM3bCynWCfhPwnVrJQDtLSQeif8rZJ6yOt2rRgUTr+UHx/FC8CBqBG+M5azhQIp1Amg6lcySO/+z2wCABDv9U0ZkUKFfZb5BXfevZLGeu5V6M/fAXrg/1fBWet9SoUhNEHosCCFbfA3YN2uENwefrLX6YIZJ1z5pu9F2H0I+6CyXCTMLEXGca+dmLBIfIzMyHYYj46W/r3OsDm/+KfTvP4hF4YnZFPGZcK4pVqYD471nxyL</vt:lpwstr>
  </property>
  <property fmtid="{D5CDD505-2E9C-101B-9397-08002B2CF9AE}" pid="33" name="eMTG8">
    <vt:lpwstr>G5CPtmeoYRNG7kU2X4/h5fdnuUUpyVpvEqTKV4QibQl/wjiGyBxF2vJEEjvngi9HsMBnXiwRLLcIKZBwpuyB/sZDb8Ebfwe5SqyAHjxbUtS4BBpaqGC2NejHFou8N3ZMwV1wBx6tXzkJLyjVD0xk0rtBdYhcXARZtJ24TwwWKfVg8FsCUPyzL1FSoamqAmPYzwZ/AvyR2AIryp/p34GJX1eA/ktnlUFkECvhxydf9jEr6iexTTosLBJABT0r5W8</vt:lpwstr>
  </property>
  <property fmtid="{D5CDD505-2E9C-101B-9397-08002B2CF9AE}" pid="34" name="EsUoh">
    <vt:lpwstr>KBG7vtUKXqykz/GNjK3FKWqjbh7AzNVirweKLzB7vAAAiUqG0epyaO9HAa1Jc13t/BX0YqxuXvTCkdOG9Bcx1Li0j5gJR8vl7hosf3GWSSSeGxIm0gCcGPbOqfEYAAFZzILZi8FU+xWdAIT4+929szSxECAUUrM9sNkQdmBEDUn3g6f0njbK/GegvwlB6lAXKafbR9/Mbi2dkVeZOIcnMpZnNPHBAK34LC3ndlZxTNn9Kqn//5s9L8dQZjcYinT</vt:lpwstr>
  </property>
  <property fmtid="{D5CDD505-2E9C-101B-9397-08002B2CF9AE}" pid="35" name="EWorz">
    <vt:lpwstr>Sws0vDw3xpTA7mLkSksx/xTMozkluq+0vA5plJmWgZGJ7pPSL1lGQNtbqjTqGIMwth710go3Zn+ZkRQEypYBKZSiJKph5aYArq4/keWi7KSNgXzX3bLD09fQiDVNf4Sg5aB4q7Bypt0dS+w5oaP2u0Q8R4kWhq3ofQvsr2YNYu/Wlmf3agdvHeSF8qvb73J53Hlt/WVJZ2oOtenP7VktQ/smDRfajGF5HNzsDyEZBQf1Z5BJocY8qVt4ZFD2kMC</vt:lpwstr>
  </property>
  <property fmtid="{D5CDD505-2E9C-101B-9397-08002B2CF9AE}" pid="36" name="fb2wH">
    <vt:lpwstr>AS9922j7JESu+Uh0GWeMv/bMPQ5AYTQkF5qnTnAlMJrjEyS60/o+L4Xr4XWINYkkztSaeF1IMaHRP/C8iHSGopr1O8zdIxh93h0VeKCnFgalQ+36jucuTYSH+9//ztSJzcHpp6SsRNt0HuUe/eMIYRxOHA3TtKnpDJ6cZVxcJ9DYyz33QMSk5+ddVCxrZ5g2M3XCRltRgb4GbL7wUNguFoR4HMHFN9SR6ikMJWAORqdwhO9Ml9h6Zz358iQNmpX</vt:lpwstr>
  </property>
  <property fmtid="{D5CDD505-2E9C-101B-9397-08002B2CF9AE}" pid="37" name="FeTnu">
    <vt:lpwstr>Ix9nw74SSbUvX3kNRGDSl6NsE8IfsnTV/neVb5w4LtsDe70hECtqpwQMggYZ5LGX5nvrNzL3dvLNWnQqgdQ94ewsP+lydQDMXMlhVw3bRCBb4rXj0gATPZ8oRzG50lBKH5iVluIwGW+NFvZ50nPdXf9mPorgGL5F0pgjUrzjmAe4A4HmofuFE6geCBxiEv5FK1UD9wwu+n5NF5BytaSAKDzYPzcBSecEvZ1A2mlE7Ps/WPoIsUAtmzjmziVUJ5o</vt:lpwstr>
  </property>
  <property fmtid="{D5CDD505-2E9C-101B-9397-08002B2CF9AE}" pid="38" name="fkCGh">
    <vt:lpwstr>W0j63WTZ59SxgByvQyW0Pdvp89IYEyfeqQTPiO0or1K/e0XElz+MZFtj6zWNb2rn5b2MSEUSYkzDYlhXvF+kdsXUKDP1dDo2bQQ0FBFgFXhezk+44eNgyL75fNgytB7miUbgmeTXFxV4S0EbccKQkZ+u+2aHoqSnRxKmE71L8ESOpYmjwx5JIYeoPfpBH6F92ymM7NLyn8cZXIQPxRd+8ZpmsOIE+2Yv9Dp2i2/hSdLaMpiPeGUfMR/NtgW7/xg</vt:lpwstr>
  </property>
  <property fmtid="{D5CDD505-2E9C-101B-9397-08002B2CF9AE}" pid="39" name="fNTtj">
    <vt:lpwstr>KrZsB64NmfxPrK7u08elSjzpi2F54eZhMGT3/IddBT9oy21fIBqAbyi0w32vytx3wPVifL0HsF8GpnjvheDWmff4odobTmICNFu5/Bsjbx9gIJpm8zsNDyOntP6WmEr9Adbq7YfvR0SbHTjigxJ8tZ6Qw4vnt9I9AhwVSIurcKW7fkaGG7jIeUb918TkJGQqtdD+dFT8HfGkQnldpFX6w2SkxE3OLxgEhr3SFKnODnZP5NLSnoMsC4ittGMe814</vt:lpwstr>
  </property>
  <property fmtid="{D5CDD505-2E9C-101B-9397-08002B2CF9AE}" pid="40" name="gSK5a">
    <vt:lpwstr>E8xUJ0wMSXZSx7fizp5+uk9+HMWsBbC6vWmdxiqhluTevfHWAvAW7P4N7RFgLPMibX7vAYK6IQP8UZZydYhxWaZl7ya4Rot2+Nmf1lvzgjHdTc/Fz8PzX6se2GT3nud1eWaBvWlOebaFf++7sesA/Sn4nP0F1TQoj8KWgRt3fxweJ/Y6cprkIDk9oaZ4jwJGKPVl5lRj1GA4SyqLrk9xYHjuMV2U/2JnHB+8a1YNrvhKK5B9TQ5M2CupImIwILA</vt:lpwstr>
  </property>
  <property fmtid="{D5CDD505-2E9C-101B-9397-08002B2CF9AE}" pid="41" name="HBBJg">
    <vt:lpwstr>OFcLkHaA6T7N3fLj3K6q9T5frOk/4mh19alT3gast6BcdrxX7Cr5B6X3F6f3WphcK3bhKiPL2QIkTw9hbp56aHyROb384BghLJt8vg/8It419/ZIOqqRS4TQyySgcGG5dbDtNOe+ZruJmeg9PUXiqpFGLkGYFr/T7mxa9W+BYBnoqb9QZak7Bnuxbq7Iez0q2k8lS54SOiolt8toH7ZiuNg7/b04SK46qLpCWBZJSsk1C41F3FccD93Cjg8s5KO</vt:lpwstr>
  </property>
  <property fmtid="{D5CDD505-2E9C-101B-9397-08002B2CF9AE}" pid="42" name="hGMeB">
    <vt:lpwstr>AMKdXjmLaT2nTrijlgzonEVH93EjMPIbIJ7faqGpVo1eoyZJkd6ss7aft6bELDnY0kHeIBiOhK/ejtUvEZl/zM1KfT+HikfL9ZAiFH6OECSNYC2k2k2oHpUaZnTum6t1T7QRcEw4j8zY0snmWIEJd3fnnCIUjVGWrW+dXgvOti852/+kukJGA6ayR5Z+KGQnO/ptvpn+M7cal3xi2KeAE7tx52IYVt+VAhxjGiYWnA0zne+tlXxsfEvCXeXKOUS</vt:lpwstr>
  </property>
  <property fmtid="{D5CDD505-2E9C-101B-9397-08002B2CF9AE}" pid="43" name="hlY5I">
    <vt:lpwstr>cLZvAfnjRrDyU1ZTZ2GzcsttV+tMjyS3Mq+8FBnA6hwaVstXXDNzpVJs1XGhsQRWqi9e5ZiveLfr+euriGPCPQFWIS1rPSHPodojUatlF0b5iS28p19bWbdVBP9EaSWGQoCWCtHrMkf25QcszoBvprcnemtfTIDsSO3gdYAfF55tWM4vEtg4CoR7RZhXEki13fDV/eDcnF6tg00PrT2Pw89qzIQsiV+VZOymHWVjbH2xGAAZa6imXZSfUOFeTnu</vt:lpwstr>
  </property>
  <property fmtid="{D5CDD505-2E9C-101B-9397-08002B2CF9AE}" pid="44" name="hOfeX">
    <vt:lpwstr>4/y819TR/oC5JleFCj/knEn4Cqdoick4GUrHpGW6aEk6qLWx1Z4FCHO0autbMCU+39N3g/0zKHR3zzjICEghuDiqTVWh32BYxioFnPpPxEszJecjapz95bGtQ+bBma1JkV4vYvKmZ5WYd42aiHRxUKr6r9B0rE/63ibPCVq7nwgnLq3zXAUz3KNbFEVhS8QDF4yxgpy3cJZzyCI9id0x25Yjd5H5o78waSzKLqEKZ4PY8QwuRZjjCWrlS7NZUpr</vt:lpwstr>
  </property>
  <property fmtid="{D5CDD505-2E9C-101B-9397-08002B2CF9AE}" pid="45" name="IbYXs">
    <vt:lpwstr>Dt5zzcDZNLXBixqI9a/J1U8WqvAlxYUhPvddp/sVZvioK5LpletCFz7l0QTZ4mDxU0sd/oLU4M9wDgxQJPy8iqJFm0NCeoV/5Wy/vEkxug7U6LYVRBP3TAOXZVvDZYEDyCYMM9Ci2zU49tC7K98fLe86sZfhhRqPaQzDQpmR7Mzx6Q/5cHk7UE2Becd1Jiy+dMRvLCfjMlKFc2KxdipiCpEd7LF962EMWi4uawxi8d2ZihzU/PrzrP6UwBeMTG8</vt:lpwstr>
  </property>
  <property fmtid="{D5CDD505-2E9C-101B-9397-08002B2CF9AE}" pid="46" name="iVCju">
    <vt:lpwstr>zO1MTJWNdaWsKSxefipFgwMcd4Pdc7hop9Zgh4t4ZNiH+6eLcmnJ3VKPxfvCVgFlkFpu2R7QmX+dI3ZRxR9cUBRvWAQch8S5jfx4Ub/QqbzWpIVQdjqlmVubwyaCvw/6mYg+iieLsiZVjWAeCr0x2BzMxtRcD18yBlgdCmxLVT+smeySRdUQFgntSRVLKnyEb1FwvueZq7xMAnEkc5dRRBJFNhaJ8yRs/3qn2yxVlwTHYlgcqRol31MF9zXGKxV</vt:lpwstr>
  </property>
  <property fmtid="{D5CDD505-2E9C-101B-9397-08002B2CF9AE}" pid="47" name="IwILA">
    <vt:lpwstr>WLEW2spX6t7zyWQ0yj+Gw+NecyY8dWG/R42f1rkQ0ECIvrbdlpxfNu9E0SPHiBqvFmb8jZhquRrjh7xucOvuD/5S5YRe6ObgZurwQ18Jypfu+UqMZBeKNO60JagYXXWakgKdOHJ2ekUuUw0LtPPEai9fOn83H1wc2rrWJ7wkzkWBpPvI/PNRABgPBQni72oSLNkxMlT8GwrE5cHeUfajT9sdGv7xiBVRqHxzVeqZlamv1hyXObJ8qNEeiHfkCGh</vt:lpwstr>
  </property>
  <property fmtid="{D5CDD505-2E9C-101B-9397-08002B2CF9AE}" pid="48" name="J4tER">
    <vt:lpwstr>gUOy0FJIkJ3+tIc2M+YQJ2Og17hXZxHRw+Ko0lzdIvUVpzLcNfH93Ne5lqsekta5cRphhCYEORW1OclnZK3Cw98uv48G19zEhQO69GOHEd7/DrtUzwsWqk3M1At9XvMLN4MsMVjALBmuuEiJttwoGGo+3Y1kxAaxME+xHElGJweVqh765VZeI1waX500DZ3kRredtMX9p3yguDPxg6pir4q23ItiOXP6Jvfc7n6LPM8+gBxAJfMN743xHApWw4A</vt:lpwstr>
  </property>
  <property fmtid="{D5CDD505-2E9C-101B-9397-08002B2CF9AE}" pid="49" name="jMDpl">
    <vt:lpwstr>4NPeLMzYTKHIutUrZptXOKr5HsxKV4HIFmsn6mWxKh/Mq3BSxI53k6oSZWXBfE/3bfGQg0eLrom5rBR88LmhRuHgVawZEkmWpnlvSm1iZUTcs6y5OLNGv5bSnZg6UU3LJ2k4MEX5fKGwD6rerkJRU4/3Xw5sU92MumC8VB1aMvsl5nmadxKsopT4lOgKe8wGckt2E0i/DYPCEYYiV/yZLdE4FIUDrDW9gRhWndf4FFK00aanYPHhjT1lL8fNTtj</vt:lpwstr>
  </property>
  <property fmtid="{D5CDD505-2E9C-101B-9397-08002B2CF9AE}" pid="50" name="kGRdw">
    <vt:lpwstr>l/AHwtb5d7ERFmjULYxl4Yx/hXZLnQAH8gjxJHMfsKCSzrM/gNB98nwriTS6MAGGaZMbsJo8Anm9y8t00W/WwKtp5mAm2e6gxg6Lpahtk8wfQYXRqv8SI8koR/1RrzG8MEr7vFSwWQqCkpv7mm3/1R321POiXqqCCYgADWFaZ377sRW5xf0rWyw3jfzoEvnlXtZ3v1KM7Qd2znff7+tltEn+7Rd73eRR/elDpxkD6oHGb6s90V5J6NM+Y0EWorz</vt:lpwstr>
  </property>
  <property fmtid="{D5CDD505-2E9C-101B-9397-08002B2CF9AE}" pid="51" name="KOsbg">
    <vt:lpwstr>3WS01aH+6CIIJQKwSQWkbFwqeWn3cTZUrXgQFxQaZMuiz/5dOxYR88rXSp0ulcdOmnxxMrGDMO9YWpWfuYUdgxwtWf95JORJsm4Sqb1TVIFVomCOs8IRqc4m+DrJMocRTvQEhcNEanbCbJbTI1dBInyj323Xyl1VU5VTKx/u514yGbA+ErY4wHk2xhvUilzIP1q3DAFQoJloPNX+peZJA5WW1/r/qwSyoHspPg/ivxn4y9K4HMVs1Kpo6Mw4e1E</vt:lpwstr>
  </property>
  <property fmtid="{D5CDD505-2E9C-101B-9397-08002B2CF9AE}" pid="52" name="lHZcS">
    <vt:lpwstr>yyzRORWW2uMVzGSqkATzf99CefnGHN3uuMeC/sX32hjIOgKyz1xMfSitq9h6WVbsEIywH7x7gG8ohfW3nHqzHjKqvy6OKwXreSgRumfXrXLcNLn1DjHngbn2kjYhaaRPVD8XPRgeQKgZ6dQbNkn+UhbowPdSb/g/L30eqdiGYHy5BYD/cN+TQUMoCtO4oHPeSI/dE5nW54NolHDd9e4315vr+SVBzjOv2ZsWTQZVmS3B0GDmwZ29WeL7coiVCju</vt:lpwstr>
  </property>
  <property fmtid="{D5CDD505-2E9C-101B-9397-08002B2CF9AE}" pid="53" name="lX75w">
    <vt:lpwstr>HBuePBGFG74DfxeEdnSCldpOQWL++KQC9QxVKkd+fZa4DX3GKoEd2cn4OWfhUfQE/DuvufaFnbfxgc/vLwPhUvfOpBweCIhYPueTBP7/SHPmP8C8SXl/Po84mN6TDhLptKEUXfw6AGpdHcHYNKj3EsSWbjCSimclUqkODl4MwpFyhoEy9fv62b6q51LkP67CtDvabTZYdJlbh3xkOZiQv9hidAuxap56qPvqEkz1/C1RaepNvpKxpL68c8crpbi</vt:lpwstr>
  </property>
  <property fmtid="{D5CDD505-2E9C-101B-9397-08002B2CF9AE}" pid="54" name="LzOO1">
    <vt:lpwstr>BklTEzkgvZewWBvAgShtessNYcjMgBO2ldK6Io9iaBcE0UNwKgXtjHqm4u03m93Dtks2iOebvIJNL4LeADnniAkxGn6zz3i66b3ULzJbYCZYFbECN0M/GqkPhpQELlSLeBJLNDjIkEAT05aIiuBzTg5BrQKgIP61K9z7iP2gbSqacDPVqpa4Jr3dbtYvSk5iHI9Po8/uUOIxzSsNtR+se8++qpytOwkBSvf7WJw376xftfHRTKM6FeEFtTshN38</vt:lpwstr>
  </property>
  <property fmtid="{D5CDD505-2E9C-101B-9397-08002B2CF9AE}" pid="55" name="Me814">
    <vt:lpwstr>trjS0qeANN2IHfLiff6McJLtjKvvACSZCeBlvRtP8Cnm+jLB/x+qMgtrWvlszb+3JlsH/6SPJ+K0xyAyjYeaGi9IZ9HyOzAsXkQFCmMd6GkZDjFKq4I52MWMN+XBHdidBa1jdz1FYVvid6PRpEtwYC2R3XL9bTg/nMhPGxjz4O/lQXumUp6zIv59Hse8vtruzjUUsyjtyuBMysyPayz0S7h72k1LmiSa/UmIY3HSJbhqrClUt3OXUK6MW3pwI45</vt:lpwstr>
  </property>
  <property fmtid="{D5CDD505-2E9C-101B-9397-08002B2CF9AE}" pid="56" name="mFFP8">
    <vt:lpwstr>nXmP9mtTw9bHrLuLMlQj4O5/do6IdAZx6xqvug4UbCy7/jZ1nsn6VatttYsrDHvOvqhDOEVYH/jfYI0MFSr6hvxZSN+EYn98P81CakfmK7pw3GKX5k9mZUeEGbtZ0t7wmXBsdI3U+x/7TjpbONFwLN/Gbw0JmgTWVECU7FRIzf02XYoCvMqYgptLpKIucx5ptXdOdZ9z9GYT7sgeP+rUq2lyaMs1Z4VG31QARXpubCOzFEJKrCDSM3mCGFMPSnK</vt:lpwstr>
  </property>
  <property fmtid="{D5CDD505-2E9C-101B-9397-08002B2CF9AE}" pid="57" name="MPSnK">
    <vt:lpwstr>nU2BnujLVWJPbOZYvnHB6Rkn9bcv4BSPU6be4CdWIIS1PUJ1pWWXq0yrsykH8ewR2dzdiQNulKChDf1XqvPGor1IPGNYl485K6qkoIf4/5d+f8+3vQ6bRPCHRpftByHHTXq8wR7F4H0MQF7J4wM7ERDvdq76W/FHXKa2SLGC5hs8suMyHY+mvqTE3od8bSavFxAsImEhnZwCkVJ88Du9g/blSqhP6hXAxjKojOwwx5IthSm8k5jZrmNnVxDredw</vt:lpwstr>
  </property>
  <property fmtid="{D5CDD505-2E9C-101B-9397-08002B2CF9AE}" pid="58" name="MQt8p">
    <vt:lpwstr>fG9twNm4SIyPGQduPRbPD5u9/fgzAXUX63Cx2VNL4dJUZTOVBiss4MkXt1quuJc4oUPRQ33cRf/rC14sNRIjoxvXfhdfmX4rU0MFmI3gsfYnSWWxd1Onm3NRy+8sdP3edI9gjsyDgMaH4lGq3N3ihJYwBoQmorfVv83vDuGilSJIcxy5/FiPGXXkn6acZ/Uv5Oe+FD3MaB0rPoJOS5SlwckjBlFwpZfZPDNbbkYW55tdQ5+5LpMIvTvb5gXGRU5</vt:lpwstr>
  </property>
  <property fmtid="{D5CDD505-2E9C-101B-9397-08002B2CF9AE}" pid="59" name="N/IyG">
    <vt:lpwstr>9azCyRdvp0tba7lTxxJAN6rPlLq8ItanVAWdMqbkxBOg+mk1pSzjH+oCpHzqEAIiMHXSdnN/n2+ABb8YFiOUGGt4wWupgVvtOsqG5JfR0+/AOVzyp8wZhO/BfhYfLrtkOMVDJkzqCI6uqif5LpZFw6uBpgeXG4gcrmwhbPkkcQSS1yvp/hlcYnxAqS6zXPCNYCd5RaTFb40O+1Vk5VlmZg+LSRNrRr/3uuvAGqidSGX3aCnYSm0HisatA3HBBJg</vt:lpwstr>
  </property>
  <property fmtid="{D5CDD505-2E9C-101B-9397-08002B2CF9AE}" pid="60" name="nABG4">
    <vt:lpwstr>ShA+KTwR2b+Uh3hc28dRZ2zXpx3RSchXC36Bee53kWN3KTnK8FUSsPAbAn5gOsfqT6W3gFDMX4PagK+KM7bvZN0ZZWOpxXHeIiA0uVcga3cMzgJHD9vIaKkecpG+omS5O3fTMtbXv+wqOEIcha1Kjucnwmtr7YJrcgK1B90UrESuiUxe9iehz03sVDG4+MaxmioVVnykbOdMHjIbeBMBDNpewRYIVFmw6uLCb+qYMYrqgrfIFVpzcF+YtS2vK7d</vt:lpwstr>
  </property>
  <property fmtid="{D5CDD505-2E9C-101B-9397-08002B2CF9AE}" pid="61" name="NZUpr">
    <vt:lpwstr>BocLUbbEI3qd8s9ZODV9/VnHJ7Kt3kH+1gnM+RvEvyJiPTjexj/3DURT7H2m16z4EFCVsqxttMAwPR/aGjuLUrAGPNA6I1Zx+3bJFvYkQi0BUirXuQaErOJfVAUrATxgCOd1DQCVKTmREOZbCWY0ldLd9bv7y2vbO+kP8A1p4A8dvxtVYfexdfp58FH/ZCqmxofSDw9Ysyjh0Q/KETwjidji7sa+H8ag8Y1l9Oz5fkV1KVS8ha2LLzPshvMQt8p</vt:lpwstr>
  </property>
  <property fmtid="{D5CDD505-2E9C-101B-9397-08002B2CF9AE}" pid="62" name="oQdAw">
    <vt:lpwstr>Sfh73oiedBGnDhdMlYjbsgS/SeTLSGfDZaWgll1dVFNc+WVczdcRy59LuniXPoQBrGbY0gLO9qFYAc3G6xajWDSjdpwyicMOTmmH77StenRF2S3DqNipYwVP369SLYQegPbp4KNfohmi8fubGULZEAMD/A9YkUKDVWNSxbesyEqZ5u4ZP4PzhdBtF5hh7Kq/R1c8bXrttX18jkBJEWtQ4aOuuBzAs5ZKEqmEzAePd2qhwn66SUCofsNNuQQ+esE</vt:lpwstr>
  </property>
  <property fmtid="{D5CDD505-2E9C-101B-9397-08002B2CF9AE}" pid="63" name="oVf/q">
    <vt:lpwstr>pIbnw7blf4k9QfDX9X4LK8KZmoOuSrHEZuqweDzYU5gFGPHjY+hoXerUVAwRzx3sMpQA5U1EUnWBQh7YS2bbIGwLUZGac9bkTyIqJZbtpCIERwPQ/4sSvoZRzSX+6TJQR7i/RtqUA+c/m8Bx0sOxCYhWSbnc1C28NoAXIZ067G809asFBLhGQXfMyj95CzEGNRpGZOokur8RE6fK7tEmb2V1r534g87XATtIWxkTD1wbzP1EUP7kVbvVvBxGwRF</vt:lpwstr>
  </property>
  <property fmtid="{D5CDD505-2E9C-101B-9397-08002B2CF9AE}" pid="64" name="PI4Mt">
    <vt:lpwstr>2h87WPjFbDwT6j/JMIR06aaKziwsVrvWfqhOieVqE7BVVXrGVmaJXPlNoOjRhZBSaGu/5YH0pD96XA7TRsA47Lx3dKL9mQNrj9YuQdVxDRVQsYZi/xIeAVQnaUTkw3eeehGtXY4bTmlbVT4j/4JZT+PTROYMlZd88BYB3N/MBgceghbaXjc+eBS+mq5FaGL0c5n55yK3FyN3s3y07L9PqvdjZmXSYYyAsUBmWR/iv5Mcj8hX1xZJxtkQpQCW1/l</vt:lpwstr>
  </property>
  <property fmtid="{D5CDD505-2E9C-101B-9397-08002B2CF9AE}" pid="65" name="pjbS6">
    <vt:lpwstr>+RupogGNiMCpCbF45t4GmIaAIyPHuc6sI2lvOWs9XKSsoApQbAlNEXPlmyTHftRYPaNw41nfkkY5yMIlOHP30KgZJttvApp3Q4YNlsfMTP77CnKD7z/CbHnWYd6smznGqxwMhO5Pn2Jn5LeEDE1+VdzfEnQaZFqXwVPV8RTXz894rdyKS45M73ZQkZyTPKTcU3V6nO281dSGVRldfDF4vfrgkfav8PKEnXrsuy4tE1Ek6KboUEUAJQWsUabYQ93</vt:lpwstr>
  </property>
  <property fmtid="{D5CDD505-2E9C-101B-9397-08002B2CF9AE}" pid="66" name="pp6h5">
    <vt:lpwstr>YWy3DCe78CfgIJi1JTMvXkaRPZhRS+IVHVXUJm+QUxYo6TxyV3I2HTd27NoYokcHRRfGOF5kbPbts2AiQaFILQK3nz1Lb6U3Ny+AGwCv96UQrcSOGNVri2rIUtS341Zjk/Ay6jrPgL4MK7JLU8pgODBKnvAGp0ZHqCmIXoZz64vn4CYTi+vK1IMxDvV92jhxsKCBxbDsM+tfptn31dWq5c1UXlo0ThfGPrZME4p8DBDRGg1E7O6Qf6VmiuaVCR0</vt:lpwstr>
  </property>
  <property fmtid="{D5CDD505-2E9C-101B-9397-08002B2CF9AE}" pid="67" name="pwI45">
    <vt:lpwstr>fjYSmo2AXgKYUGKnShBX4CGjxBlNlCSJCdppMpRyqUy1o8zwByuL28S2BmB7fU8OQIVW71zjQptAUsTl4EzxzqRymEOHUeqgx8vcOkVAqOpHu/fCzo7Awn4Gs+SZbTVWTBltQa3DTavaxMPxm2vTmQiPCQh75935TnOAT5OyZt3TX+gg873S2ym+Yj+FUnAqOrK8LejlZaEFZPu4cJDJzbuwNN6gC6Hq+ASEIN270RaS03uh+JlDR75FgaXjDKj</vt:lpwstr>
  </property>
  <property fmtid="{D5CDD505-2E9C-101B-9397-08002B2CF9AE}" pid="68" name="pWw4A">
    <vt:lpwstr>V7rOr6JsuytjY7u4Jkjof/1w7Ey0DgGbKy1IvNRwGVhSUGT//0HKIW7WcxdAAA=</vt:lpwstr>
  </property>
  <property fmtid="{D5CDD505-2E9C-101B-9397-08002B2CF9AE}" pid="69" name="Q+esE">
    <vt:lpwstr>MbHdQXTYfj9133ecfZyGz4qADW6mWpxYQbiJ1WGThpSn0pkKq7s+5/HuWRCsbyLugVkNPO1jTvZWtUXDcQV7ov2EQgCiG5l9K51P7KURLD0Jh6YO35VU3oXcJOEzWyHHXTYdRQd8BezRhN+OnMU8S9/tRD962ByBMA+m3ZaF67OyeoJirBBOc/oVifnTBTqoTQlMm4+Y5r/KUMZ4hccokvLziLpovkvzmyl1n4Cdhfu/OFg7Iod6Tjdy2Fpp6h5</vt:lpwstr>
  </property>
  <property fmtid="{D5CDD505-2E9C-101B-9397-08002B2CF9AE}" pid="70" name="QNmpX">
    <vt:lpwstr>9TNgay6z6l1/uE/Txe1Pv55gdBLmkAac2YPwe7RROfd2N/KaDc01e3yfaAQRR6R+3xX3gl0L6N1hy03chHMkXcNWbYxVWyrkBK26GSXY8LPpD5zdlC1sQQFrUmO/bm+cQ9aeH7CjPd9B6EFyHKH+F0ZJpZHwLj+7YD4mF+JIlRLAMv1X1XWrBg0msbKKpGuWka5PvaWCdqSQIt0v+hUYMHhLe887jTb6bqr65NKWi1kODMKOzNhCZ2dDw/VkXwu</vt:lpwstr>
  </property>
  <property fmtid="{D5CDD505-2E9C-101B-9397-08002B2CF9AE}" pid="71" name="rYf6V">
    <vt:lpwstr>WEie0SEHzOikmWi2RDl0eNxjLQafQoFTDEiu3yAuqkEBrtSxUctMdRmSvbcNehEs3ZlZa34ltxTzoe0SlqtazoIlZzsie2Pt4/voXCfItKD1Q8erw+zfbV+LHkpGnXdqFdPeaDoUJyME6+Gj+caeWHDVgBjLJhQgtURHwzJ0boDM0JQCxyJ8WFoPgqdJ8cKRxt8BcH7i/vhNC8IjNEkY9kby90vmOZHnGzfLGS40prEVnt3mJd08RtyOcOoQdAw</vt:lpwstr>
  </property>
  <property fmtid="{D5CDD505-2E9C-101B-9397-08002B2CF9AE}" pid="72" name="shN38">
    <vt:lpwstr>FVEQmd2A82m+1v7RAaRgaSjYn/0K3CgYxO9bgz/p1KYhcHy9w5ob3t/tzEkfDyUhK0eFAk85S+NiFKSS4sD9zHyP69OOR8LnC5vYIp1qdt/eI+ynHz4tr0OOzeKJp3akJNtco7xrRUvd4JGBtSZojvf3R+QKzX6yFie+2fohfBLkstjLdb8jf3DhyBHFWGrQGvd4InYjBGzpe3Yu8gJrgnDBo7zAFdospTNFGvcPKnfsMndm95KrSPXqJ7eaZn8</vt:lpwstr>
  </property>
  <property fmtid="{D5CDD505-2E9C-101B-9397-08002B2CF9AE}" pid="73" name="sjAvH">
    <vt:lpwstr>n1q8RSOYzfNX58xjrZ06onNs3hsKFh3uI2ykAukAhO8N+insGxdI/bJhDcKwsEAE06F/XkSAgMqFyAK6qpb94mJelGwgxMQi2FectzsiaY7PBZ9nOH2FknD7JNIUGjIv7uGJf1IfPaoHB3B2CAQP7gIi7+tL7lFE3scnmIhR1ge4DLl1A2XtrddhAl/J6VvKI0vkL86nRLQbkN7dNGjAdxFvuF7CzUqCpYdPI9YQibP2AuMpqVDIbXq/eBN/IyG</vt:lpwstr>
  </property>
  <property fmtid="{D5CDD505-2E9C-101B-9397-08002B2CF9AE}" pid="74" name="sK8om">
    <vt:lpwstr>3iHVpLejyN0RX1CB4PFuqhLEUgr0onGS3IDf4pu8GtQLa0GhZcYrL+UU0MF5tEYrpLm/Bmgoxg3Es5X1doXEsjHRWC0+Jpf70gp/NiX3MqDZleogiK/01phNWHWOFxVU9olXW8sX/5BWWPrlNmkJrPvgCapHfZrz5GKDggnZc1EPqYr5kV9YeFOuorNEnui/7Kd5HfxZAxkn796IqzywaD51+JlKt6stykQAQP66F9xSScqsKHspPDHK79EsUoh</vt:lpwstr>
  </property>
  <property fmtid="{D5CDD505-2E9C-101B-9397-08002B2CF9AE}" pid="75" name="spctg">
    <vt:lpwstr>BOFWloYpGTbHLS0n+CUch/twoTlRhXuPzit1wGVJFa6Z7yThnt1378EMDqS7V1gzoPhPb3AswWSjbuRH80RmSrOmXzvUO85S5JqTn8tRP9UJHK20+3uzZ8Wz7jaFMHv3YPFF1qiyrbU+KQNRFEdRtuU2ZYUBOeKkNrpxljxz6p9B7bdD7dBSvNYp2z7zpTfmqB63O2sVaPupSwPnmxppySnrSlrXF/tJaQWCwdkRS82S304hz+wWNQmat2ymjNd</vt:lpwstr>
  </property>
  <property fmtid="{D5CDD505-2E9C-101B-9397-08002B2CF9AE}" pid="76" name="spIKA">
    <vt:lpwstr>gFf/XYn1e6Xaw23s5mKRMQ+bLPkqxJ1tIt7zKPtGcvZ6uCYKILLKjxB150qf3X/KSTAwEelsnT2GNZUKlWS3DdKV5FqHti7QSg86/Tcfpw7VM5Dmp3SSarFShQcc9YZEpgWVzlC6p24h6yxUnKrr/kIXt8yzpHmGC7oL9Wlenr88JRoHjS0zMXm0sTr3E4g5gl7R4Uiv8awcrAiMc0NYz8dEenF0f8W8zMVjkiWezNN4H/zgHtJfB+59cz8Wwro</vt:lpwstr>
  </property>
  <property fmtid="{D5CDD505-2E9C-101B-9397-08002B2CF9AE}" pid="77" name="TKBEq">
    <vt:lpwstr>kCPWGR7ucbjguk0JzayN2rXzCLnFULoQi0VT8XwmkR5GOe1ig8YJ+9r6aSjfgTIdHVillK1IRv7zBnzYp64vQPluPPB9K27ODu6utNHlkZq00r5TeVoIEehugoYEnHYI2AA8I5BWmGbQvYhGqPoRCd5bY2qdnAF0cqOPXk4alavyBEHEP9wmrxzMErTXOQKUTMyLI9Kl73FRZKPDGyB+K23SA4zbPLT/0I3cgsK2Fv8Gbmw79Pf6Y7iytlfb2wH</vt:lpwstr>
  </property>
  <property fmtid="{D5CDD505-2E9C-101B-9397-08002B2CF9AE}" pid="78" name="tZ8uU">
    <vt:lpwstr>vaWdM+elH8rPo3Y7WpZrmqJCKk7IZemj+jBR0axYzzH0P87tOLO4BggomYrUQGN4QYuZzCgI9BVmwlsqMJYVF3VmYSH0bM0l+MymyNtN177zHLUrUiqHTx2ijhuBE+J6vigGtx9WrGBzLZ4+iL6XC+/iDsSTS/V1abpqLheMWExVWjknVZvpRrDgTU1q+bw4tHRwOgD+O6Pf4L+1KMvUExdcCwwxLf8xkwmEkWbOVB4hH7xDu9R6axNUowspctg</vt:lpwstr>
  </property>
  <property fmtid="{D5CDD505-2E9C-101B-9397-08002B2CF9AE}" pid="79" name="UC4Fj">
    <vt:lpwstr>IZrs+FlaBPW7MURc81nmFecT/RIhn52lEdJxTQ/xKius1R/fL2WsE7LxZavUj9AHBTZcOdDS8hGA6N4YjLalckn1RGJ/6XkTdDCkMuPdgtDTC+CqOTnnCwiQ/9tUBfR1hC3u2xpWSn0VhvRxraBDdXbFLTea4iSbcdEVfx9L+EKXwtGA7XaJjJQPoFAbMAoYwN+1+xknTNcYLnt8sNuuhsfbpEQRZyg1rw80AlrueyUqRYYGUYUsIJeenl17cpT</vt:lpwstr>
  </property>
  <property fmtid="{D5CDD505-2E9C-101B-9397-08002B2CF9AE}" pid="80" name="VkXwu">
    <vt:lpwstr>Y3wyXEkg45+mb1aEEclMwcg9RztVWJ7ICXhuu5cVSrmOtS2vGSCA9ob7gQFeerZqqjRaF/N9psFfB54R11Z1XzQQJzGIb0OO4EiPHNu/2Jqh0xdpdzNw+qXs7vaZP/3ZPdPNh+NeDlB2GQHqL/k0UGUlf+DT0mWqOK3+dyWGO9vPpw5dmE2mAxNTXUfHIXv1i7qgs5+vp6C0+GcryUMn5OYtynrpNQT/8hI1sKk6vqAqqgbVQ/bWIpIFKWlX75w</vt:lpwstr>
  </property>
  <property fmtid="{D5CDD505-2E9C-101B-9397-08002B2CF9AE}" pid="81" name="VUJ5o">
    <vt:lpwstr>EuhZcAiYWtqbSragvnU51pjla9qUdpfW+ybjxIRUtpmpYOhhnfQIbhcJYOneSiNxRwpTtGIz+XujuaAcYIIw7cB7bNCaQe6ZphOz7yEerU+lSGIVLdCQx6KTbeOkFD5AjW1+Due7d25apiZw7Hhq0NRqDnt4UkwJ3JfKjKmItecrQ/X1+0tDRejoToPxrkBYNE1aaYf+H2JaqtRPsZg0jBy/2fVyI9DkWoSt+YTQH24S5x83Ako0a7xLSPBD4hU</vt:lpwstr>
  </property>
  <property fmtid="{D5CDD505-2E9C-101B-9397-08002B2CF9AE}" pid="82" name="w4e1E">
    <vt:lpwstr>u3Gf9FtdB+ERM4vg5NNj6LGfA+9+QPxSdqmzwN61L5mMnSmCWrDjr7arfgraWO/Bg+EXFvgNwBp3NEKn11GJhqxwceHgblB6WPLwKNW+04VuCETfrHIAnVwtz/87hJgRiO/eQgAZavYTyeg5DWfYK0tuLWs8AXbBy5D9T1eQ6Ufw4UAEe8qzD4OQkusnwwIrYN/xYZveoUuvEiBC+XSV9jtk10L6GKuOh7Tmo74YdJJpMLBjVl3QK8I+TtAoTaQ</vt:lpwstr>
  </property>
  <property fmtid="{D5CDD505-2E9C-101B-9397-08002B2CF9AE}" pid="83" name="W7/xg">
    <vt:lpwstr>QNsyJbnCTjkzLnqXs9WLFjBdjIEYbV9kYtgmyU+XlJCkCJnE2xFEfECTaN+ZvN3k4+GgjfD+ql1GmuaA2Mw4iFU3HrrJuAOXyBvKGwNz8IViuLfkllpKGivV6QAaFZv+PvxG9YoYWEy1COKMXiIP8vo9NVL18hWMXUu8+Y1xV/EgCpXpScUReABD8jJnvbwVz1wqJnNn/LHeksaAOud1Hh1dOPxLZgrVoYX9hQ/IWFvePalu4MFAB+FPsq3+zzw</vt:lpwstr>
  </property>
  <property fmtid="{D5CDD505-2E9C-101B-9397-08002B2CF9AE}" pid="84" name="Whor4">
    <vt:lpwstr>L+m7F4tI/FnvIUFqiCsXmHpCVTztfbdZ14h9UkL1m+shI4dwPssDzFBV52n0GR01HNILI4YsjboQYH5bbQ2r/y1PHa2KNfegwCy6VVX5X4hgZ7SMSPz33JQqxxOQY/GqSyaD+8gqokCXNtZGjXg61fO7N1jCJbsCyRDXLmHpXjrz4s+b+gfrOMfbuxMwkR0N0e8pTJ7qemtS9KiczxbtwzkrZsjA4X/ab4CyTu+dpDAV4dnynJxRF6pyQOZPn/s</vt:lpwstr>
  </property>
  <property fmtid="{D5CDD505-2E9C-101B-9397-08002B2CF9AE}" pid="85" name="WyY4q">
    <vt:lpwstr>7v/+zFzs6RaMdWIbFrWP/hKTnEY9MH6s1pX8H4Ot1N0per1uWP55n1PgUD115En4ApzbfXhatqi9UfaOoUiSHeT9RCF+yl0R3IVAPc/qohJcjI7oYs2O0AG8zqaFhUUfHNMACdoxyCu68VgE84KJtgrb6Bm9ZKU7J24dWLF0ASfYxg4zlrxgP+l6w5kxMgd/rDolL53epOMo0ILr2Z8SguRf0LwW8V7IS0T+k/SvkEnDRwYXKrtpb/Z7/nTKBEq</vt:lpwstr>
  </property>
  <property fmtid="{D5CDD505-2E9C-101B-9397-08002B2CF9AE}" pid="86" name="Wz6Kd">
    <vt:lpwstr>iHNYeQNr8oD/49Hb+KRQDaasf6wzAnDMdqancMOXVnwtezpPAfNPw9f14fT8ntIE7M3EF+au8cgeMr7YaxkMEFmD0asSx18FOAhI9KLr6Pif7o45GsWplkWW6B/l9WRZJnYqthQoRuXDIJkzGoD1PuXm2STdzSH/VfyeW6hOEN3NZ+H/jgBxkOERA06MVyloziFPBQWNuVGeVVKA0L8T6L8AP48/s81Ri/vysg9HjeAiCqv1C6gkHspTrZ+Bm8V</vt:lpwstr>
  </property>
  <property fmtid="{D5CDD505-2E9C-101B-9397-08002B2CF9AE}" pid="87" name="x1ye=">
    <vt:lpwstr>zF0AAB+LCAAAAAAABAAUm7WS60AUBT9IgZhCMTMrE0sWM3z92xdt4rKtmXvP6a5awxjFsQxJ0zwMMwKO8jSNsTzLIxSPwAzBDpf6/Ro3sz4Yi/SWP6iQgA6cI9TxZ6WEq1KY2B0OxcPqXIu+j0oJeYrDPmiKsQ4tGBJrKaLUp9gmU1pDj6LEl8IXyAXdagJuJBMyWeO2sM6TWGyW+Ku7tihZI35+iumyfXV4uirVSBQe0wzMvXlJ3+Ut1l1cCjB</vt:lpwstr>
  </property>
  <property fmtid="{D5CDD505-2E9C-101B-9397-08002B2CF9AE}" pid="88" name="XGKxV">
    <vt:lpwstr>dr4le5a+tANPfg/3WaZFmEnTiPIhFz4XlT7Yg294E9ZoMxQmoPMnQPxdtE77dINfbKDrWmAvmT9NV0RKs5F/KazYJ5VOVbcBwMa4hqxY44kX7AIyq3d469Wwds88ZlJQEyVQOPQ9E0D0PLKohfK4KFfaDX3Kcpm3msX/iuQaYa3/XDLNLDkVIsXZJKL0nsaxDl3nMoYRG7j8hS5SOyOV7MYS9jEE/hntcRvFqewlqbT2LUBA3heGMM0c8Sac11U</vt:lpwstr>
  </property>
  <property fmtid="{D5CDD505-2E9C-101B-9397-08002B2CF9AE}" pid="89" name="XGRU5">
    <vt:lpwstr>RVgWqeesGXPBOUqUVdrjJzAInA+e3VWxkK6tFIZFMRyI68Z7yReiPxSc+cc/aXbuKygLz/t3ED1n0p5JWoyR0aUDjShKCmIVy/hMY8iB5hkwkqid4ZQlFsJa52az5eSTZ1WMqu3Jd+EApmXXJUxK4GY1VSKnQ/sMyTP7SrShm5QRD11IVEooLKArUz9/IqpZPmXF5D5qlqPKsBz4wudr2TzxXNIxVi1nl3kulr/kzIxgwZwlZAgDWIgL6bPI4Mt</vt:lpwstr>
  </property>
  <property fmtid="{D5CDD505-2E9C-101B-9397-08002B2CF9AE}" pid="90" name="xGwRF">
    <vt:lpwstr>3vjy+educidXh8/Nqo4W+fjFlWYN9se2tW44Jod3siCw/kr3uQzKwZ5suYjU+7BI6durvkLwJdkouCr5hZjZn5oRbWHOM2CnIMuG6gTk0srYOZIdigMaoQ6f6xUY+tLJXLnNv3HBEL7BMgvKqS6WHO4FBHMQ+ofTQrgIUPFdoYRAzpIjHwP36lA85xC4FAGjIpdQH3V+ny/GuknN/EYHUhBp0/2NYDaDZGI0ZavOYwTQEUzZDeRRyeozAnWhor4</vt:lpwstr>
  </property>
  <property fmtid="{D5CDD505-2E9C-101B-9397-08002B2CF9AE}" pid="91" name="XjDKj">
    <vt:lpwstr>t7cskE7qmxRhUBT8kHKp5ZGFcZmAi1FWipF+H/M7F1JiOyiybFCBneEBoAjb+NnEXI7HoYPnhZlyqqByYUzCegJTjqTOasfWw5xoSsQnEE5bkOvZcMF7VSS2IpeHzOPjfhiZ9y+omowkVpKRe0G/gUdy00fFrworvh2NyaUU3j8YxqETeWAAJHt1o3/eY0G91ZRcMjOO8P7kCRfWDWSi3Plrzpugzv1H9ea9to6fhs6WVoeTiehfXKNz3GnABG4</vt:lpwstr>
  </property>
  <property fmtid="{D5CDD505-2E9C-101B-9397-08002B2CF9AE}" pid="92" name="XKOUS">
    <vt:lpwstr>jx58VIpv12DXPbJUls9Mwqe8/2uFFHuKUKvsYHmDHvG37m2kN779caqNiYZM9zWMJj0zG0/EAYDb6F55IeVfWazk/4CbqtY7gHkfoW8YykOc8zUkYbIoejaXHTlfKicEiZKL6zxLWV/hDb8Xekovkvbf+gx6DXxDIc/S8Ldqb5yS0iuzEkqUT3p3qL7Amt/WfBLf05ARQaOl17TFTE8zs6Ld8zqA+7CN4HyzoSTalN21Oevo+2rJdTPIBhsK8om</vt:lpwstr>
  </property>
  <property fmtid="{D5CDD505-2E9C-101B-9397-08002B2CF9AE}" pid="93" name="yJyXt">
    <vt:lpwstr>Cx6+WMOKDPTmuaZHMOzHamOiEP0aMUpfqmYO3aWDMl3H0UNnNAfblwAjwRBkAn0a+VZdjNL/DR7ZtqGtcvB01Jy5mvSa2nau4wECddA5XYxmdcWBdsVIXwtcODgaPGNGCDjpTABCAb2YtXorNUEj3znVyQqt+RqTqbCIU0sdQMV1N731AoZIyIpFCxM0kU1QvEXT+OzxpBkcqVMtSxHCOLj/qTSCWCTnf/pX1sF8seTrG34P7foonA/7a8KOsbg</vt:lpwstr>
  </property>
  <property fmtid="{D5CDD505-2E9C-101B-9397-08002B2CF9AE}" pid="94" name="ymjNd">
    <vt:lpwstr>zFISqHJx22Ps9XZpaB+uJRL7VV1HzugaWO3BaMGxc14UA3xcu+32tanR1aASFKqsvhOqNCWhqpLvLZ05cfS2vfbpIAveDOlaDvnuPg8So58n4xJUOTmCafPewM7iFxlGx12jcZC/ZEq0L02YPBWfGP9NTL1TqfZ0eH0X7VkhZhw0kV2zoyfwT0cdctUnYBoJ4qEPPdZ1ZXqBA05wyf4YMThOjR8gBRG7vM8fxLICoS6933zckbjHaMER8ospIKA</vt:lpwstr>
  </property>
  <property fmtid="{D5CDD505-2E9C-101B-9397-08002B2CF9AE}" pid="95" name="ySHc8">
    <vt:lpwstr>W0GOueOkN/03Z8dT9ZpK/+381a1L9gKKmHwd0TC/4cFRXQMllDoAS1yh7nBVCILahzWbcA8jKezIYDHLoqJeWxD7J+vGQqSKocT/eIK86757FhYFkLqcAJMJc/aRTZfERqxBDJGSSUt6P61qCEq2dSth+bHbx1NYLxEP6tu2qb3/nhtscqatDlZTTG5HHmY15Lcm6XPuDcVWE+d5SGr2GRpog/bp4m4OUtUQPSdvhtqQBtI7BzXo+/IcUl3BNsP</vt:lpwstr>
  </property>
  <property fmtid="{D5CDD505-2E9C-101B-9397-08002B2CF9AE}" pid="96" name="ZI2F7">
    <vt:lpwstr>uPLsi7RQqD2m4a8KPb9meZNY/GHfoVK+x9fjAzad+sKIsnEIiydjHor6p89FamjZhDYsq5DSAnko+7f+coRZ+Fd5M69ZLLDta6PZzGr4fhYv1leRMB18EcoNPK4YXx0SUo6ca16arval80MYUPBwMKa8y6XV5C2IQ1HAjbj88vzJNBcwyueVmg7Uil9oFrONyztE4rWilpcss91o/H1mTNl4MOkTuBJ/3+GSgcamSOBjGVMph/yRtTZ9SNmFFP8</vt:lpwstr>
  </property>
  <property fmtid="{D5CDD505-2E9C-101B-9397-08002B2CF9AE}" pid="97" name="ZPn/s">
    <vt:lpwstr>auYx+6GJd7xdrtK63zP52HhpYQ8K/QiCbov0AifpKR8ZLyYzFLEAkLCAGRCAEiHBKPRjXdRE0juMy7C+bbPN1Z+jDSpgB6iQ2mxQxpyHDB2dOpjGObpwZurh96B6Z+RxLPhSYn8tEupoiWfDpXYuv/aaWYfYv52Pgl0g5npD6wYjUvDRp/Wh8ltUWl6lo3frVolljX2roChOEGsIWSM3NNayMBUO/6+JZAHprbI9wmZU7oD0zaDF0gvM+KJ4tER</vt:lpwstr>
  </property>
</Properties>
</file>